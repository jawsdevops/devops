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C453F" w14:textId="4AB61A0E" w:rsidR="000F1809" w:rsidRDefault="00A5613D" w:rsidP="000F1809">
      <w:pPr>
        <w:spacing w:line="0" w:lineRule="atLeast"/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Olu</w:t>
      </w:r>
      <w:r w:rsidR="00FC4070">
        <w:rPr>
          <w:b/>
          <w:sz w:val="30"/>
          <w:szCs w:val="30"/>
        </w:rPr>
        <w:t>xxx</w:t>
      </w:r>
      <w:proofErr w:type="spellEnd"/>
      <w:r w:rsidR="00FC4070">
        <w:rPr>
          <w:b/>
          <w:sz w:val="30"/>
          <w:szCs w:val="30"/>
        </w:rPr>
        <w:t xml:space="preserve">   </w:t>
      </w:r>
      <w:proofErr w:type="spellStart"/>
      <w:r w:rsidR="00FC4070">
        <w:rPr>
          <w:b/>
          <w:sz w:val="30"/>
          <w:szCs w:val="30"/>
        </w:rPr>
        <w:t>Axxxx</w:t>
      </w:r>
      <w:proofErr w:type="spellEnd"/>
    </w:p>
    <w:p w14:paraId="2309F731" w14:textId="7ABD4AF9" w:rsidR="009E1782" w:rsidRPr="00307DBB" w:rsidRDefault="009E1782" w:rsidP="000F1809">
      <w:pPr>
        <w:spacing w:line="0" w:lineRule="atLeast"/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Devops</w:t>
      </w:r>
      <w:proofErr w:type="spellEnd"/>
      <w:r>
        <w:rPr>
          <w:b/>
          <w:sz w:val="30"/>
          <w:szCs w:val="30"/>
        </w:rPr>
        <w:t xml:space="preserve"> Engineer | </w:t>
      </w:r>
      <w:r w:rsidR="00307DBB">
        <w:rPr>
          <w:b/>
          <w:sz w:val="30"/>
          <w:szCs w:val="30"/>
        </w:rPr>
        <w:t>Cloud</w:t>
      </w:r>
      <w:r>
        <w:rPr>
          <w:b/>
          <w:sz w:val="30"/>
          <w:szCs w:val="30"/>
        </w:rPr>
        <w:t xml:space="preserve"> Engineer | SCM | Kubernetes | </w:t>
      </w:r>
      <w:r w:rsidR="00307DBB">
        <w:rPr>
          <w:b/>
          <w:sz w:val="30"/>
          <w:szCs w:val="30"/>
        </w:rPr>
        <w:t>Site Reliability Engineer</w:t>
      </w:r>
      <w:r>
        <w:rPr>
          <w:b/>
          <w:sz w:val="30"/>
          <w:szCs w:val="30"/>
        </w:rPr>
        <w:t xml:space="preserve"> | AWS Solution Architect | Linux | Windows | </w:t>
      </w:r>
      <w:r w:rsidR="00307DBB">
        <w:rPr>
          <w:b/>
          <w:sz w:val="30"/>
          <w:szCs w:val="30"/>
        </w:rPr>
        <w:t>Terraform</w:t>
      </w:r>
    </w:p>
    <w:p w14:paraId="505CD842" w14:textId="48C747EA" w:rsidR="000F1809" w:rsidRDefault="001A2764" w:rsidP="00EC2B0F">
      <w:pPr>
        <w:spacing w:line="0" w:lineRule="atLeast"/>
      </w:pPr>
      <w:r>
        <w:rPr>
          <w:sz w:val="22"/>
          <w:szCs w:val="22"/>
        </w:rPr>
        <w:t>647-</w:t>
      </w:r>
      <w:r w:rsidR="00FC4070">
        <w:rPr>
          <w:sz w:val="22"/>
          <w:szCs w:val="22"/>
        </w:rPr>
        <w:t>xxx</w:t>
      </w:r>
      <w:r>
        <w:rPr>
          <w:sz w:val="22"/>
          <w:szCs w:val="22"/>
        </w:rPr>
        <w:t>-</w:t>
      </w:r>
      <w:r w:rsidR="00FC4070">
        <w:rPr>
          <w:sz w:val="22"/>
          <w:szCs w:val="22"/>
        </w:rPr>
        <w:t>xxxx</w:t>
      </w:r>
      <w:r>
        <w:rPr>
          <w:sz w:val="22"/>
          <w:szCs w:val="22"/>
        </w:rPr>
        <w:t xml:space="preserve"> • </w:t>
      </w:r>
      <w:hyperlink r:id="rId7" w:history="1">
        <w:r w:rsidR="00FC4070" w:rsidRPr="00515EDA">
          <w:rPr>
            <w:rStyle w:val="Hyperlink"/>
            <w:sz w:val="22"/>
            <w:szCs w:val="22"/>
          </w:rPr>
          <w:t>oaolxxxxx@gmail.com</w:t>
        </w:r>
      </w:hyperlink>
      <w:r w:rsidR="009E1782">
        <w:rPr>
          <w:sz w:val="22"/>
          <w:szCs w:val="22"/>
        </w:rPr>
        <w:t xml:space="preserve">  •</w:t>
      </w:r>
      <w:r w:rsidR="0024050A">
        <w:rPr>
          <w:sz w:val="22"/>
          <w:szCs w:val="22"/>
        </w:rPr>
        <w:t xml:space="preserve"> </w:t>
      </w:r>
      <w:r w:rsidR="0024050A" w:rsidRPr="000F31AB">
        <w:rPr>
          <w:color w:val="0070C0"/>
          <w:sz w:val="22"/>
          <w:szCs w:val="22"/>
          <w:u w:val="single"/>
        </w:rPr>
        <w:t xml:space="preserve">LinkedIn: </w:t>
      </w:r>
      <w:r w:rsidR="0024050A" w:rsidRPr="000F31AB">
        <w:rPr>
          <w:rFonts w:ascii="Segoe UI" w:hAnsi="Segoe UI" w:cs="Segoe UI"/>
          <w:color w:val="0070C0"/>
          <w:sz w:val="21"/>
          <w:szCs w:val="21"/>
          <w:u w:val="single"/>
          <w:shd w:val="clear" w:color="auto" w:fill="FFFFFF"/>
        </w:rPr>
        <w:t>linkedin.com/in/</w:t>
      </w:r>
      <w:r w:rsidR="00FC4070">
        <w:rPr>
          <w:rFonts w:ascii="Segoe UI" w:hAnsi="Segoe UI" w:cs="Segoe UI"/>
          <w:color w:val="0070C0"/>
          <w:sz w:val="21"/>
          <w:szCs w:val="21"/>
          <w:u w:val="single"/>
          <w:shd w:val="clear" w:color="auto" w:fill="FFFFFF"/>
        </w:rPr>
        <w:t>xxxx</w:t>
      </w:r>
      <w:r w:rsidR="00307DBB" w:rsidRPr="000F31AB">
        <w:rPr>
          <w:rFonts w:ascii="Segoe UI" w:hAnsi="Segoe UI" w:cs="Segoe UI"/>
          <w:color w:val="0070C0"/>
          <w:sz w:val="21"/>
          <w:szCs w:val="21"/>
          <w:u w:val="single"/>
          <w:shd w:val="clear" w:color="auto" w:fill="FFFFFF"/>
        </w:rPr>
        <w:t>-</w:t>
      </w:r>
      <w:r w:rsidR="00FC4070">
        <w:rPr>
          <w:rFonts w:ascii="Segoe UI" w:hAnsi="Segoe UI" w:cs="Segoe UI"/>
          <w:color w:val="0070C0"/>
          <w:sz w:val="21"/>
          <w:szCs w:val="21"/>
          <w:u w:val="single"/>
          <w:shd w:val="clear" w:color="auto" w:fill="FFFFFF"/>
        </w:rPr>
        <w:t>xxxx</w:t>
      </w:r>
      <w:r w:rsidR="0024050A" w:rsidRPr="000F31AB">
        <w:rPr>
          <w:rFonts w:ascii="Segoe UI" w:hAnsi="Segoe UI" w:cs="Segoe UI"/>
          <w:color w:val="0070C0"/>
          <w:sz w:val="21"/>
          <w:szCs w:val="21"/>
          <w:u w:val="single"/>
          <w:shd w:val="clear" w:color="auto" w:fill="FFFFFF"/>
        </w:rPr>
        <w:t>-</w:t>
      </w:r>
      <w:r w:rsidR="00307DBB" w:rsidRPr="000F31AB">
        <w:rPr>
          <w:rFonts w:ascii="Segoe UI" w:hAnsi="Segoe UI" w:cs="Segoe UI"/>
          <w:color w:val="0070C0"/>
          <w:sz w:val="21"/>
          <w:szCs w:val="21"/>
          <w:u w:val="single"/>
          <w:shd w:val="clear" w:color="auto" w:fill="FFFFFF"/>
        </w:rPr>
        <w:t>334946</w:t>
      </w:r>
      <w:r w:rsidR="00FC4070">
        <w:rPr>
          <w:rFonts w:ascii="Segoe UI" w:hAnsi="Segoe UI" w:cs="Segoe UI"/>
          <w:color w:val="0070C0"/>
          <w:sz w:val="21"/>
          <w:szCs w:val="21"/>
          <w:u w:val="single"/>
          <w:shd w:val="clear" w:color="auto" w:fill="FFFFFF"/>
        </w:rPr>
        <w:t>xxx</w:t>
      </w:r>
    </w:p>
    <w:p w14:paraId="210AEB62" w14:textId="77777777" w:rsidR="002F1DD4" w:rsidRDefault="002F1DD4" w:rsidP="000F1809">
      <w:pPr>
        <w:spacing w:line="0" w:lineRule="atLeast"/>
        <w:rPr>
          <w:b/>
          <w:sz w:val="22"/>
          <w:szCs w:val="22"/>
        </w:rPr>
      </w:pPr>
    </w:p>
    <w:p w14:paraId="3AF4C3A7" w14:textId="77777777" w:rsidR="000F1809" w:rsidRDefault="000F1809" w:rsidP="000F1809">
      <w:pPr>
        <w:spacing w:line="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HIGHLIGHTS</w:t>
      </w:r>
    </w:p>
    <w:p w14:paraId="5B02A838" w14:textId="77777777" w:rsidR="000F1809" w:rsidRDefault="000F1809" w:rsidP="000F1809">
      <w:pPr>
        <w:spacing w:line="20" w:lineRule="exact"/>
        <w:rPr>
          <w:rFonts w:ascii="Times New Roman" w:eastAsia="Times New Roman" w:hAnsi="Times New Roman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DB5EEA" wp14:editId="5DD50BAD">
            <wp:simplePos x="0" y="0"/>
            <wp:positionH relativeFrom="column">
              <wp:posOffset>-17145</wp:posOffset>
            </wp:positionH>
            <wp:positionV relativeFrom="paragraph">
              <wp:posOffset>15875</wp:posOffset>
            </wp:positionV>
            <wp:extent cx="5981065" cy="88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FC6249" w14:textId="77777777" w:rsidR="000F1809" w:rsidRPr="008D44C6" w:rsidRDefault="009610DB" w:rsidP="00293A73">
      <w:pPr>
        <w:numPr>
          <w:ilvl w:val="0"/>
          <w:numId w:val="1"/>
        </w:numPr>
        <w:tabs>
          <w:tab w:val="left" w:pos="360"/>
        </w:tabs>
        <w:spacing w:line="0" w:lineRule="atLeast"/>
        <w:rPr>
          <w:rFonts w:ascii="Symbol" w:eastAsia="Symbol" w:hAnsi="Symbol"/>
          <w:sz w:val="22"/>
          <w:szCs w:val="22"/>
        </w:rPr>
      </w:pPr>
      <w:r>
        <w:rPr>
          <w:sz w:val="22"/>
          <w:szCs w:val="22"/>
        </w:rPr>
        <w:t>6</w:t>
      </w:r>
      <w:r w:rsidR="000F1809">
        <w:rPr>
          <w:sz w:val="22"/>
          <w:szCs w:val="22"/>
        </w:rPr>
        <w:t>+ years</w:t>
      </w:r>
      <w:r w:rsidR="008D44C6">
        <w:rPr>
          <w:sz w:val="22"/>
          <w:szCs w:val="22"/>
        </w:rPr>
        <w:t xml:space="preserve"> of experience as a </w:t>
      </w:r>
      <w:proofErr w:type="spellStart"/>
      <w:r w:rsidR="00293A73">
        <w:rPr>
          <w:sz w:val="22"/>
          <w:szCs w:val="22"/>
        </w:rPr>
        <w:t>Devops</w:t>
      </w:r>
      <w:proofErr w:type="spellEnd"/>
      <w:r w:rsidR="00293A73">
        <w:rPr>
          <w:sz w:val="22"/>
          <w:szCs w:val="22"/>
        </w:rPr>
        <w:t xml:space="preserve"> </w:t>
      </w:r>
      <w:proofErr w:type="gramStart"/>
      <w:r w:rsidR="00293A73">
        <w:rPr>
          <w:sz w:val="22"/>
          <w:szCs w:val="22"/>
        </w:rPr>
        <w:t xml:space="preserve">Engineer  </w:t>
      </w:r>
      <w:r w:rsidR="00293A73" w:rsidRPr="00293A73">
        <w:rPr>
          <w:sz w:val="22"/>
          <w:szCs w:val="22"/>
        </w:rPr>
        <w:t>with</w:t>
      </w:r>
      <w:proofErr w:type="gramEnd"/>
      <w:r w:rsidR="00293A73" w:rsidRPr="00293A73">
        <w:rPr>
          <w:sz w:val="22"/>
          <w:szCs w:val="22"/>
        </w:rPr>
        <w:t xml:space="preserve"> extensive experience in managing; IaaS, PaaS, SaaS, and On-Prem Infrastructures</w:t>
      </w:r>
    </w:p>
    <w:p w14:paraId="60533A3F" w14:textId="77777777" w:rsidR="008D44C6" w:rsidRPr="0024050A" w:rsidRDefault="008D44C6" w:rsidP="008D44C6">
      <w:pPr>
        <w:numPr>
          <w:ilvl w:val="0"/>
          <w:numId w:val="1"/>
        </w:numPr>
        <w:tabs>
          <w:tab w:val="left" w:pos="360"/>
        </w:tabs>
        <w:spacing w:line="0" w:lineRule="atLeast"/>
        <w:rPr>
          <w:rFonts w:ascii="Symbol" w:eastAsia="Symbol" w:hAnsi="Symbol"/>
          <w:sz w:val="22"/>
          <w:szCs w:val="22"/>
        </w:rPr>
      </w:pPr>
      <w:r w:rsidRPr="008D44C6">
        <w:rPr>
          <w:sz w:val="22"/>
          <w:szCs w:val="22"/>
        </w:rPr>
        <w:t>Managing and deploying; IaaS, PaaS, SaaS, and On-prem Infrastructures</w:t>
      </w:r>
    </w:p>
    <w:p w14:paraId="73EE77C6" w14:textId="51AB44EE" w:rsidR="0024050A" w:rsidRPr="008D44C6" w:rsidRDefault="0024050A" w:rsidP="0024050A">
      <w:pPr>
        <w:numPr>
          <w:ilvl w:val="0"/>
          <w:numId w:val="1"/>
        </w:numPr>
        <w:tabs>
          <w:tab w:val="left" w:pos="360"/>
        </w:tabs>
        <w:spacing w:line="0" w:lineRule="atLeast"/>
        <w:rPr>
          <w:rFonts w:ascii="Symbol" w:eastAsia="Symbol" w:hAnsi="Symbol"/>
          <w:sz w:val="22"/>
          <w:szCs w:val="22"/>
        </w:rPr>
      </w:pPr>
      <w:r w:rsidRPr="0024050A">
        <w:rPr>
          <w:sz w:val="22"/>
          <w:szCs w:val="22"/>
        </w:rPr>
        <w:t xml:space="preserve">Languages; Bash Shell, </w:t>
      </w:r>
      <w:r w:rsidR="000F31AB">
        <w:rPr>
          <w:sz w:val="22"/>
          <w:szCs w:val="22"/>
        </w:rPr>
        <w:t>java</w:t>
      </w:r>
      <w:r w:rsidRPr="0024050A">
        <w:rPr>
          <w:sz w:val="22"/>
          <w:szCs w:val="22"/>
        </w:rPr>
        <w:t xml:space="preserve">, html, </w:t>
      </w:r>
      <w:proofErr w:type="gramStart"/>
      <w:r w:rsidRPr="0024050A">
        <w:rPr>
          <w:sz w:val="22"/>
          <w:szCs w:val="22"/>
        </w:rPr>
        <w:t>PowerShell</w:t>
      </w:r>
      <w:r w:rsidR="00DD2EBF">
        <w:rPr>
          <w:sz w:val="22"/>
          <w:szCs w:val="22"/>
        </w:rPr>
        <w:t xml:space="preserve">, </w:t>
      </w:r>
      <w:r w:rsidRPr="0024050A">
        <w:rPr>
          <w:sz w:val="22"/>
          <w:szCs w:val="22"/>
        </w:rPr>
        <w:t xml:space="preserve"> </w:t>
      </w:r>
      <w:proofErr w:type="spellStart"/>
      <w:r w:rsidRPr="0024050A">
        <w:rPr>
          <w:sz w:val="22"/>
          <w:szCs w:val="22"/>
        </w:rPr>
        <w:t>yaml</w:t>
      </w:r>
      <w:proofErr w:type="spellEnd"/>
      <w:proofErr w:type="gramEnd"/>
      <w:r w:rsidRPr="0024050A">
        <w:rPr>
          <w:sz w:val="22"/>
          <w:szCs w:val="22"/>
        </w:rPr>
        <w:t>, JSON and Groovy</w:t>
      </w:r>
    </w:p>
    <w:p w14:paraId="1E75CE8F" w14:textId="77777777" w:rsidR="008D44C6" w:rsidRDefault="008D44C6" w:rsidP="0024050A">
      <w:pPr>
        <w:numPr>
          <w:ilvl w:val="0"/>
          <w:numId w:val="1"/>
        </w:numPr>
        <w:tabs>
          <w:tab w:val="left" w:pos="360"/>
        </w:tabs>
        <w:spacing w:line="0" w:lineRule="atLeast"/>
        <w:rPr>
          <w:rFonts w:ascii="Symbol" w:eastAsia="Symbol" w:hAnsi="Symbol"/>
          <w:sz w:val="22"/>
          <w:szCs w:val="22"/>
        </w:rPr>
      </w:pPr>
      <w:r>
        <w:rPr>
          <w:sz w:val="22"/>
          <w:szCs w:val="22"/>
        </w:rPr>
        <w:t>Cloud Engineering (AWS Solutions Architect)</w:t>
      </w:r>
    </w:p>
    <w:p w14:paraId="2881FF85" w14:textId="304A68EF" w:rsidR="000F1809" w:rsidRPr="008D44C6" w:rsidRDefault="008D44C6" w:rsidP="008D44C6">
      <w:pPr>
        <w:numPr>
          <w:ilvl w:val="0"/>
          <w:numId w:val="1"/>
        </w:numPr>
        <w:tabs>
          <w:tab w:val="left" w:pos="360"/>
        </w:tabs>
        <w:spacing w:line="0" w:lineRule="atLeast"/>
        <w:rPr>
          <w:rFonts w:ascii="Symbol" w:eastAsia="Symbol" w:hAnsi="Symbol"/>
          <w:sz w:val="22"/>
          <w:szCs w:val="22"/>
        </w:rPr>
      </w:pPr>
      <w:r w:rsidRPr="008D44C6">
        <w:rPr>
          <w:sz w:val="22"/>
          <w:szCs w:val="22"/>
        </w:rPr>
        <w:t xml:space="preserve">Kubernetes Administrator </w:t>
      </w:r>
    </w:p>
    <w:p w14:paraId="1E34544E" w14:textId="77777777" w:rsidR="008D44C6" w:rsidRPr="00293A73" w:rsidRDefault="008D44C6" w:rsidP="008D44C6">
      <w:pPr>
        <w:numPr>
          <w:ilvl w:val="0"/>
          <w:numId w:val="1"/>
        </w:numPr>
        <w:tabs>
          <w:tab w:val="left" w:pos="360"/>
        </w:tabs>
        <w:spacing w:line="0" w:lineRule="atLeast"/>
        <w:rPr>
          <w:rFonts w:ascii="Symbol" w:eastAsia="Symbol" w:hAnsi="Symbol"/>
          <w:sz w:val="22"/>
          <w:szCs w:val="22"/>
        </w:rPr>
      </w:pPr>
      <w:r w:rsidRPr="008D44C6">
        <w:rPr>
          <w:sz w:val="22"/>
          <w:szCs w:val="22"/>
        </w:rPr>
        <w:t>Building Continuous Integration/Delivery pipelines (Jenkins, Docker, Kubernetes, Helm,</w:t>
      </w:r>
      <w:r w:rsidR="00DD2EBF">
        <w:rPr>
          <w:sz w:val="22"/>
          <w:szCs w:val="22"/>
        </w:rPr>
        <w:t xml:space="preserve"> </w:t>
      </w:r>
      <w:proofErr w:type="gramStart"/>
      <w:r w:rsidRPr="008D44C6">
        <w:rPr>
          <w:sz w:val="22"/>
          <w:szCs w:val="22"/>
        </w:rPr>
        <w:t xml:space="preserve">Ansible, </w:t>
      </w:r>
      <w:r w:rsidR="00293A73">
        <w:rPr>
          <w:sz w:val="22"/>
          <w:szCs w:val="22"/>
        </w:rPr>
        <w:t xml:space="preserve"> </w:t>
      </w:r>
      <w:r w:rsidRPr="008D44C6">
        <w:rPr>
          <w:sz w:val="22"/>
          <w:szCs w:val="22"/>
        </w:rPr>
        <w:t>Terraform</w:t>
      </w:r>
      <w:proofErr w:type="gramEnd"/>
      <w:r w:rsidRPr="008D44C6">
        <w:rPr>
          <w:sz w:val="22"/>
          <w:szCs w:val="22"/>
        </w:rPr>
        <w:t xml:space="preserve">, GitHub, Git, Groovy, AWS </w:t>
      </w:r>
      <w:r w:rsidR="00DD2EBF" w:rsidRPr="008D44C6">
        <w:rPr>
          <w:sz w:val="22"/>
          <w:szCs w:val="22"/>
        </w:rPr>
        <w:t>Code Build</w:t>
      </w:r>
      <w:r w:rsidRPr="008D44C6">
        <w:rPr>
          <w:sz w:val="22"/>
          <w:szCs w:val="22"/>
        </w:rPr>
        <w:t xml:space="preserve">, </w:t>
      </w:r>
      <w:r w:rsidR="00DD2EBF" w:rsidRPr="008D44C6">
        <w:rPr>
          <w:sz w:val="22"/>
          <w:szCs w:val="22"/>
        </w:rPr>
        <w:t>Code Pipeline</w:t>
      </w:r>
      <w:r w:rsidR="002F1DD4">
        <w:rPr>
          <w:sz w:val="22"/>
          <w:szCs w:val="22"/>
        </w:rPr>
        <w:t xml:space="preserve">, </w:t>
      </w:r>
      <w:r w:rsidRPr="008D44C6">
        <w:rPr>
          <w:sz w:val="22"/>
          <w:szCs w:val="22"/>
        </w:rPr>
        <w:t>Prometheus and</w:t>
      </w:r>
      <w:r w:rsidR="00DD2EBF">
        <w:rPr>
          <w:sz w:val="22"/>
          <w:szCs w:val="22"/>
        </w:rPr>
        <w:t xml:space="preserve"> </w:t>
      </w:r>
      <w:r w:rsidRPr="008D44C6">
        <w:rPr>
          <w:sz w:val="22"/>
          <w:szCs w:val="22"/>
        </w:rPr>
        <w:t xml:space="preserve">Grafana, Nexus, Docker, AWS EKS, AWS </w:t>
      </w:r>
      <w:proofErr w:type="spellStart"/>
      <w:r w:rsidRPr="008D44C6">
        <w:rPr>
          <w:sz w:val="22"/>
          <w:szCs w:val="22"/>
        </w:rPr>
        <w:t>CodeCommit</w:t>
      </w:r>
      <w:proofErr w:type="spellEnd"/>
      <w:r w:rsidRPr="008D44C6">
        <w:rPr>
          <w:sz w:val="22"/>
          <w:szCs w:val="22"/>
        </w:rPr>
        <w:t>, EFK/ELK)</w:t>
      </w:r>
    </w:p>
    <w:p w14:paraId="5892F6A5" w14:textId="77777777" w:rsidR="00293A73" w:rsidRPr="00293A73" w:rsidRDefault="00293A73" w:rsidP="00293A73">
      <w:pPr>
        <w:numPr>
          <w:ilvl w:val="0"/>
          <w:numId w:val="1"/>
        </w:numPr>
        <w:tabs>
          <w:tab w:val="left" w:pos="360"/>
        </w:tabs>
        <w:spacing w:line="0" w:lineRule="atLeast"/>
        <w:rPr>
          <w:rFonts w:ascii="Symbol" w:eastAsia="Symbol" w:hAnsi="Symbol"/>
          <w:sz w:val="22"/>
          <w:szCs w:val="22"/>
        </w:rPr>
      </w:pPr>
      <w:r w:rsidRPr="00293A73">
        <w:rPr>
          <w:sz w:val="22"/>
          <w:szCs w:val="22"/>
        </w:rPr>
        <w:t>Operating Systems (Linux, UNIX, Solaris, Windows Server 2008/2012/2016</w:t>
      </w:r>
      <w:r>
        <w:rPr>
          <w:sz w:val="22"/>
          <w:szCs w:val="22"/>
        </w:rPr>
        <w:t>)</w:t>
      </w:r>
    </w:p>
    <w:p w14:paraId="190D0EA1" w14:textId="77777777" w:rsidR="00293A73" w:rsidRPr="00293A73" w:rsidRDefault="00293A73" w:rsidP="00293A73">
      <w:pPr>
        <w:numPr>
          <w:ilvl w:val="0"/>
          <w:numId w:val="1"/>
        </w:numPr>
        <w:tabs>
          <w:tab w:val="left" w:pos="360"/>
        </w:tabs>
        <w:spacing w:line="0" w:lineRule="atLeast"/>
        <w:rPr>
          <w:rFonts w:ascii="Symbol" w:eastAsia="Symbol" w:hAnsi="Symbol"/>
          <w:sz w:val="22"/>
          <w:szCs w:val="22"/>
        </w:rPr>
      </w:pPr>
      <w:r w:rsidRPr="00293A73">
        <w:rPr>
          <w:sz w:val="22"/>
          <w:szCs w:val="22"/>
        </w:rPr>
        <w:t>DBMS (MySQL, PostgreSQL, MongoDB).</w:t>
      </w:r>
    </w:p>
    <w:p w14:paraId="24F7058A" w14:textId="77777777" w:rsidR="00293A73" w:rsidRPr="00293A73" w:rsidRDefault="00293A73" w:rsidP="00293A73">
      <w:pPr>
        <w:numPr>
          <w:ilvl w:val="0"/>
          <w:numId w:val="1"/>
        </w:numPr>
        <w:tabs>
          <w:tab w:val="left" w:pos="360"/>
        </w:tabs>
        <w:spacing w:line="0" w:lineRule="atLeast"/>
        <w:rPr>
          <w:rFonts w:ascii="Symbol" w:eastAsia="Symbol" w:hAnsi="Symbol"/>
          <w:sz w:val="22"/>
          <w:szCs w:val="22"/>
        </w:rPr>
      </w:pPr>
      <w:r w:rsidRPr="00293A73">
        <w:rPr>
          <w:sz w:val="22"/>
          <w:szCs w:val="22"/>
        </w:rPr>
        <w:t xml:space="preserve">Web/Application Servers (JBOSS, Tomcat, WebSphere, Nginx, </w:t>
      </w:r>
      <w:proofErr w:type="spellStart"/>
      <w:r w:rsidRPr="00293A73">
        <w:rPr>
          <w:sz w:val="22"/>
          <w:szCs w:val="22"/>
        </w:rPr>
        <w:t>HAProxy</w:t>
      </w:r>
      <w:proofErr w:type="spellEnd"/>
      <w:r w:rsidRPr="00293A73">
        <w:rPr>
          <w:sz w:val="22"/>
          <w:szCs w:val="22"/>
        </w:rPr>
        <w:t>)</w:t>
      </w:r>
    </w:p>
    <w:p w14:paraId="339C4AD0" w14:textId="77777777" w:rsidR="00293A73" w:rsidRPr="00293A73" w:rsidRDefault="00293A73" w:rsidP="00293A73">
      <w:pPr>
        <w:numPr>
          <w:ilvl w:val="0"/>
          <w:numId w:val="1"/>
        </w:numPr>
        <w:tabs>
          <w:tab w:val="left" w:pos="360"/>
        </w:tabs>
        <w:spacing w:line="0" w:lineRule="atLeast"/>
        <w:rPr>
          <w:rFonts w:ascii="Symbol" w:eastAsia="Symbol" w:hAnsi="Symbol"/>
          <w:sz w:val="22"/>
          <w:szCs w:val="22"/>
        </w:rPr>
      </w:pPr>
      <w:r w:rsidRPr="00293A73">
        <w:rPr>
          <w:sz w:val="22"/>
          <w:szCs w:val="22"/>
        </w:rPr>
        <w:t>Business Intelligence &amp; Dashboard Reporting</w:t>
      </w:r>
      <w:r w:rsidRPr="00293A73">
        <w:t xml:space="preserve"> </w:t>
      </w:r>
    </w:p>
    <w:p w14:paraId="0DEED293" w14:textId="77777777" w:rsidR="00293A73" w:rsidRPr="00DD2EBF" w:rsidRDefault="00293A73" w:rsidP="00293A73">
      <w:pPr>
        <w:numPr>
          <w:ilvl w:val="0"/>
          <w:numId w:val="1"/>
        </w:numPr>
        <w:tabs>
          <w:tab w:val="left" w:pos="360"/>
        </w:tabs>
        <w:spacing w:line="0" w:lineRule="atLeast"/>
        <w:rPr>
          <w:rFonts w:ascii="Symbol" w:eastAsia="Symbol" w:hAnsi="Symbol"/>
          <w:sz w:val="22"/>
          <w:szCs w:val="22"/>
        </w:rPr>
      </w:pPr>
      <w:r w:rsidRPr="00293A73">
        <w:rPr>
          <w:sz w:val="22"/>
          <w:szCs w:val="22"/>
        </w:rPr>
        <w:t>Systems Integration (Core</w:t>
      </w:r>
      <w:r w:rsidR="00DD2EBF">
        <w:rPr>
          <w:sz w:val="22"/>
          <w:szCs w:val="22"/>
        </w:rPr>
        <w:t xml:space="preserve"> Banking Application &amp; FinTech)</w:t>
      </w:r>
    </w:p>
    <w:p w14:paraId="0FA14A25" w14:textId="7EBC9031" w:rsidR="00DD2EBF" w:rsidRPr="000F31AB" w:rsidRDefault="00DD2EBF" w:rsidP="000F31AB">
      <w:pPr>
        <w:numPr>
          <w:ilvl w:val="0"/>
          <w:numId w:val="1"/>
        </w:numPr>
        <w:tabs>
          <w:tab w:val="left" w:pos="360"/>
        </w:tabs>
        <w:spacing w:line="0" w:lineRule="atLeast"/>
        <w:rPr>
          <w:rFonts w:ascii="Symbol" w:eastAsia="Symbol" w:hAnsi="Symbol"/>
          <w:sz w:val="22"/>
          <w:szCs w:val="22"/>
        </w:rPr>
      </w:pPr>
      <w:r w:rsidRPr="00DD2EBF">
        <w:rPr>
          <w:sz w:val="22"/>
          <w:szCs w:val="22"/>
        </w:rPr>
        <w:t>Product &amp; Project Management. (Data Trending, Market Insight, Process re-engineering)</w:t>
      </w:r>
    </w:p>
    <w:p w14:paraId="39A6203E" w14:textId="77777777" w:rsidR="00903E85" w:rsidRDefault="00903E85" w:rsidP="000F1809">
      <w:pPr>
        <w:spacing w:line="0" w:lineRule="atLeast"/>
        <w:rPr>
          <w:rFonts w:ascii="Symbol" w:eastAsia="Symbol" w:hAnsi="Symbol"/>
          <w:sz w:val="22"/>
          <w:szCs w:val="22"/>
        </w:rPr>
      </w:pPr>
    </w:p>
    <w:p w14:paraId="352FCA35" w14:textId="77777777" w:rsidR="000F1809" w:rsidRDefault="000F1809" w:rsidP="000F1809">
      <w:pPr>
        <w:spacing w:line="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EXPERIENCE</w:t>
      </w:r>
    </w:p>
    <w:p w14:paraId="056D2B60" w14:textId="77777777" w:rsidR="000F1809" w:rsidRDefault="000F1809" w:rsidP="000F1809">
      <w:pPr>
        <w:spacing w:line="20" w:lineRule="exact"/>
        <w:rPr>
          <w:rFonts w:ascii="Times New Roman" w:eastAsia="Times New Roman" w:hAnsi="Times New Roman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12DCF6D" wp14:editId="657B71CC">
            <wp:simplePos x="0" y="0"/>
            <wp:positionH relativeFrom="column">
              <wp:posOffset>-17145</wp:posOffset>
            </wp:positionH>
            <wp:positionV relativeFrom="paragraph">
              <wp:posOffset>15875</wp:posOffset>
            </wp:positionV>
            <wp:extent cx="5981065" cy="88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890E3A" w14:textId="77777777" w:rsidR="00FC4070" w:rsidRDefault="00FC4070" w:rsidP="000F1809">
      <w:pPr>
        <w:spacing w:line="0" w:lineRule="atLeast"/>
        <w:rPr>
          <w:b/>
          <w:sz w:val="22"/>
          <w:szCs w:val="22"/>
        </w:rPr>
      </w:pPr>
    </w:p>
    <w:p w14:paraId="4825A65D" w14:textId="5C3CC79F" w:rsidR="000F1809" w:rsidRDefault="00FC4070" w:rsidP="000F1809">
      <w:pPr>
        <w:spacing w:line="0" w:lineRule="atLeast"/>
        <w:rPr>
          <w:b/>
          <w:sz w:val="22"/>
          <w:szCs w:val="22"/>
        </w:rPr>
      </w:pPr>
      <w:r w:rsidRPr="006478CD">
        <w:rPr>
          <w:rFonts w:ascii="Times New Roman" w:eastAsia="Times New Roman" w:hAnsi="Times New Roman" w:cs="Times New Roman"/>
          <w:b/>
          <w:lang w:val="en-US" w:eastAsia="en-US"/>
        </w:rPr>
        <w:t xml:space="preserve">, </w:t>
      </w:r>
      <w:r w:rsidRPr="006478CD">
        <w:rPr>
          <w:rFonts w:ascii="Times New Roman" w:eastAsia="Times New Roman" w:hAnsi="Times New Roman" w:cs="Times New Roman"/>
          <w:b/>
          <w:shd w:val="clear" w:color="auto" w:fill="FFFFFF"/>
          <w:lang w:val="en-US" w:eastAsia="en-US"/>
        </w:rPr>
        <w:t>Dominion Systems</w:t>
      </w:r>
      <w:r w:rsidR="000F1809">
        <w:rPr>
          <w:b/>
          <w:sz w:val="22"/>
          <w:szCs w:val="22"/>
        </w:rPr>
        <w:t xml:space="preserve">                                                                              </w:t>
      </w:r>
      <w:r w:rsidR="00453363">
        <w:rPr>
          <w:b/>
          <w:sz w:val="22"/>
          <w:szCs w:val="22"/>
        </w:rPr>
        <w:t xml:space="preserve">     </w:t>
      </w:r>
      <w:r w:rsidR="0058389E">
        <w:rPr>
          <w:b/>
          <w:sz w:val="22"/>
          <w:szCs w:val="22"/>
        </w:rPr>
        <w:t xml:space="preserve">    </w:t>
      </w:r>
      <w:r w:rsidR="007C4576">
        <w:rPr>
          <w:b/>
          <w:sz w:val="22"/>
          <w:szCs w:val="22"/>
        </w:rPr>
        <w:t xml:space="preserve">      October 201</w:t>
      </w:r>
      <w:r w:rsidR="00EE3F4D">
        <w:rPr>
          <w:b/>
          <w:sz w:val="22"/>
          <w:szCs w:val="22"/>
        </w:rPr>
        <w:t>8</w:t>
      </w:r>
      <w:r w:rsidR="007C4576">
        <w:rPr>
          <w:b/>
          <w:sz w:val="22"/>
          <w:szCs w:val="22"/>
        </w:rPr>
        <w:t xml:space="preserve"> - Present</w:t>
      </w:r>
    </w:p>
    <w:p w14:paraId="676C293B" w14:textId="77777777" w:rsidR="0058389E" w:rsidRPr="00046F6D" w:rsidRDefault="0058389E" w:rsidP="000F1809">
      <w:pPr>
        <w:spacing w:line="0" w:lineRule="atLeast"/>
        <w:rPr>
          <w:b/>
          <w:i/>
          <w:sz w:val="22"/>
          <w:szCs w:val="22"/>
        </w:rPr>
      </w:pPr>
      <w:proofErr w:type="spellStart"/>
      <w:r>
        <w:rPr>
          <w:b/>
          <w:i/>
          <w:sz w:val="22"/>
          <w:szCs w:val="22"/>
        </w:rPr>
        <w:t>Devops</w:t>
      </w:r>
      <w:proofErr w:type="spellEnd"/>
      <w:r>
        <w:rPr>
          <w:b/>
          <w:i/>
          <w:sz w:val="22"/>
          <w:szCs w:val="22"/>
        </w:rPr>
        <w:t xml:space="preserve"> Engineer</w:t>
      </w:r>
    </w:p>
    <w:p w14:paraId="3B76A868" w14:textId="736DA5BA" w:rsidR="004A539D" w:rsidRPr="004A539D" w:rsidRDefault="000F31AB" w:rsidP="004A539D">
      <w:pPr>
        <w:numPr>
          <w:ilvl w:val="0"/>
          <w:numId w:val="2"/>
        </w:numPr>
        <w:tabs>
          <w:tab w:val="left" w:pos="360"/>
        </w:tabs>
        <w:spacing w:line="0" w:lineRule="atLeast"/>
        <w:rPr>
          <w:rFonts w:ascii="Symbol" w:eastAsia="Symbol" w:hAnsi="Symbol"/>
          <w:sz w:val="22"/>
          <w:szCs w:val="22"/>
        </w:rPr>
      </w:pPr>
      <w:r>
        <w:rPr>
          <w:rFonts w:asciiTheme="minorHAnsi" w:eastAsia="Symbol" w:hAnsiTheme="minorHAnsi" w:cstheme="minorHAnsi"/>
          <w:sz w:val="22"/>
          <w:szCs w:val="22"/>
        </w:rPr>
        <w:t>Provisioned</w:t>
      </w:r>
      <w:r w:rsidR="004A539D" w:rsidRPr="004A539D">
        <w:rPr>
          <w:rFonts w:asciiTheme="minorHAnsi" w:eastAsia="Symbol" w:hAnsiTheme="minorHAnsi" w:cstheme="minorHAnsi"/>
          <w:sz w:val="22"/>
          <w:szCs w:val="22"/>
        </w:rPr>
        <w:t xml:space="preserve"> Complex Automated CI/CD pipelines using multiple interconnected tools</w:t>
      </w:r>
    </w:p>
    <w:p w14:paraId="52276DCE" w14:textId="42B56DB8" w:rsidR="008273E3" w:rsidRDefault="002E0A0A" w:rsidP="008273E3">
      <w:pPr>
        <w:numPr>
          <w:ilvl w:val="0"/>
          <w:numId w:val="2"/>
        </w:numPr>
        <w:tabs>
          <w:tab w:val="left" w:pos="360"/>
        </w:tabs>
        <w:spacing w:line="0" w:lineRule="atLeast"/>
        <w:rPr>
          <w:rFonts w:ascii="Symbol" w:eastAsia="Symbol" w:hAnsi="Symbol"/>
          <w:sz w:val="22"/>
          <w:szCs w:val="22"/>
        </w:rPr>
      </w:pPr>
      <w:r>
        <w:rPr>
          <w:sz w:val="22"/>
          <w:szCs w:val="22"/>
        </w:rPr>
        <w:t>S</w:t>
      </w:r>
      <w:r w:rsidR="004A539D" w:rsidRPr="004A539D">
        <w:rPr>
          <w:sz w:val="22"/>
          <w:szCs w:val="22"/>
        </w:rPr>
        <w:t xml:space="preserve">upport in the migration from monolithic architecture to </w:t>
      </w:r>
      <w:r w:rsidR="008273E3" w:rsidRPr="004A539D">
        <w:rPr>
          <w:sz w:val="22"/>
          <w:szCs w:val="22"/>
        </w:rPr>
        <w:t>micro services</w:t>
      </w:r>
      <w:r w:rsidR="004A539D" w:rsidRPr="004A539D">
        <w:rPr>
          <w:sz w:val="22"/>
          <w:szCs w:val="22"/>
        </w:rPr>
        <w:t>.</w:t>
      </w:r>
    </w:p>
    <w:p w14:paraId="4DAC5160" w14:textId="3B265057" w:rsidR="008273E3" w:rsidRDefault="002E0A0A" w:rsidP="008273E3">
      <w:pPr>
        <w:numPr>
          <w:ilvl w:val="0"/>
          <w:numId w:val="2"/>
        </w:numPr>
        <w:tabs>
          <w:tab w:val="left" w:pos="360"/>
        </w:tabs>
        <w:spacing w:line="0" w:lineRule="atLeast"/>
        <w:rPr>
          <w:rFonts w:ascii="Symbol" w:eastAsia="Symbol" w:hAnsi="Symbol"/>
          <w:sz w:val="22"/>
          <w:szCs w:val="22"/>
        </w:rPr>
      </w:pPr>
      <w:r>
        <w:rPr>
          <w:rFonts w:asciiTheme="minorHAnsi" w:eastAsia="Symbol" w:hAnsiTheme="minorHAnsi" w:cstheme="minorHAnsi"/>
          <w:sz w:val="22"/>
          <w:szCs w:val="22"/>
        </w:rPr>
        <w:t>Delivered</w:t>
      </w:r>
      <w:r w:rsidR="00EC2B0F" w:rsidRPr="008273E3">
        <w:rPr>
          <w:rFonts w:asciiTheme="minorHAnsi" w:eastAsia="Symbol" w:hAnsiTheme="minorHAnsi" w:cstheme="minorHAnsi"/>
          <w:sz w:val="22"/>
          <w:szCs w:val="22"/>
        </w:rPr>
        <w:t xml:space="preserve"> </w:t>
      </w:r>
      <w:r w:rsidR="008273E3" w:rsidRPr="008273E3">
        <w:rPr>
          <w:rFonts w:asciiTheme="minorHAnsi" w:eastAsia="Symbol" w:hAnsiTheme="minorHAnsi" w:cstheme="minorHAnsi"/>
          <w:sz w:val="22"/>
          <w:szCs w:val="22"/>
        </w:rPr>
        <w:t xml:space="preserve">Data Analytics and log management using EFK (Elastic search </w:t>
      </w:r>
      <w:proofErr w:type="spellStart"/>
      <w:r w:rsidR="008273E3" w:rsidRPr="008273E3">
        <w:rPr>
          <w:rFonts w:asciiTheme="minorHAnsi" w:eastAsia="Symbol" w:hAnsiTheme="minorHAnsi" w:cstheme="minorHAnsi"/>
          <w:sz w:val="22"/>
          <w:szCs w:val="22"/>
        </w:rPr>
        <w:t>Filebeats</w:t>
      </w:r>
      <w:proofErr w:type="spellEnd"/>
      <w:r w:rsidR="008273E3" w:rsidRPr="008273E3">
        <w:rPr>
          <w:rFonts w:asciiTheme="minorHAnsi" w:eastAsia="Symbol" w:hAnsiTheme="minorHAnsi" w:cstheme="minorHAnsi"/>
          <w:sz w:val="22"/>
          <w:szCs w:val="22"/>
        </w:rPr>
        <w:t xml:space="preserve"> and Kibana)</w:t>
      </w:r>
    </w:p>
    <w:p w14:paraId="66BAAC09" w14:textId="77777777" w:rsidR="008273E3" w:rsidRDefault="008273E3" w:rsidP="008273E3">
      <w:pPr>
        <w:numPr>
          <w:ilvl w:val="0"/>
          <w:numId w:val="2"/>
        </w:numPr>
        <w:tabs>
          <w:tab w:val="left" w:pos="360"/>
        </w:tabs>
        <w:spacing w:line="0" w:lineRule="atLeast"/>
        <w:rPr>
          <w:rFonts w:ascii="Symbol" w:eastAsia="Symbol" w:hAnsi="Symbol"/>
          <w:sz w:val="22"/>
          <w:szCs w:val="22"/>
        </w:rPr>
      </w:pPr>
      <w:r w:rsidRPr="008273E3">
        <w:rPr>
          <w:rFonts w:asciiTheme="minorHAnsi" w:eastAsia="Symbol" w:hAnsiTheme="minorHAnsi" w:cstheme="minorHAnsi"/>
          <w:sz w:val="22"/>
          <w:szCs w:val="22"/>
        </w:rPr>
        <w:t>Installed and configured web/application Servers (JBoss/</w:t>
      </w:r>
      <w:proofErr w:type="spellStart"/>
      <w:r w:rsidRPr="008273E3">
        <w:rPr>
          <w:rFonts w:asciiTheme="minorHAnsi" w:eastAsia="Symbol" w:hAnsiTheme="minorHAnsi" w:cstheme="minorHAnsi"/>
          <w:sz w:val="22"/>
          <w:szCs w:val="22"/>
        </w:rPr>
        <w:t>Wildfly</w:t>
      </w:r>
      <w:proofErr w:type="spellEnd"/>
      <w:r w:rsidRPr="008273E3">
        <w:rPr>
          <w:rFonts w:asciiTheme="minorHAnsi" w:eastAsia="Symbol" w:hAnsiTheme="minorHAnsi" w:cstheme="minorHAnsi"/>
          <w:sz w:val="22"/>
          <w:szCs w:val="22"/>
        </w:rPr>
        <w:t xml:space="preserve">, Nginx, </w:t>
      </w:r>
      <w:proofErr w:type="spellStart"/>
      <w:r w:rsidRPr="008273E3">
        <w:rPr>
          <w:rFonts w:asciiTheme="minorHAnsi" w:eastAsia="Symbol" w:hAnsiTheme="minorHAnsi" w:cstheme="minorHAnsi"/>
          <w:sz w:val="22"/>
          <w:szCs w:val="22"/>
        </w:rPr>
        <w:t>apache</w:t>
      </w:r>
      <w:proofErr w:type="spellEnd"/>
      <w:r w:rsidRPr="008273E3">
        <w:rPr>
          <w:rFonts w:asciiTheme="minorHAnsi" w:eastAsia="Symbol" w:hAnsiTheme="minorHAnsi" w:cstheme="minorHAnsi"/>
          <w:sz w:val="22"/>
          <w:szCs w:val="22"/>
        </w:rPr>
        <w:t>, Tomcat)</w:t>
      </w:r>
    </w:p>
    <w:p w14:paraId="2266BF25" w14:textId="77777777" w:rsidR="008273E3" w:rsidRDefault="008273E3" w:rsidP="008273E3">
      <w:pPr>
        <w:numPr>
          <w:ilvl w:val="0"/>
          <w:numId w:val="2"/>
        </w:numPr>
        <w:tabs>
          <w:tab w:val="left" w:pos="360"/>
        </w:tabs>
        <w:spacing w:line="0" w:lineRule="atLeast"/>
        <w:rPr>
          <w:rFonts w:ascii="Symbol" w:eastAsia="Symbol" w:hAnsi="Symbol"/>
          <w:sz w:val="22"/>
          <w:szCs w:val="22"/>
        </w:rPr>
      </w:pPr>
      <w:r w:rsidRPr="008273E3">
        <w:rPr>
          <w:rFonts w:asciiTheme="minorHAnsi" w:eastAsia="Symbol" w:hAnsiTheme="minorHAnsi" w:cstheme="minorHAnsi"/>
          <w:sz w:val="22"/>
          <w:szCs w:val="22"/>
        </w:rPr>
        <w:t xml:space="preserve">Configured, installed, </w:t>
      </w:r>
      <w:proofErr w:type="gramStart"/>
      <w:r w:rsidRPr="008273E3">
        <w:rPr>
          <w:rFonts w:asciiTheme="minorHAnsi" w:eastAsia="Symbol" w:hAnsiTheme="minorHAnsi" w:cstheme="minorHAnsi"/>
          <w:sz w:val="22"/>
          <w:szCs w:val="22"/>
        </w:rPr>
        <w:t>resized</w:t>
      </w:r>
      <w:proofErr w:type="gramEnd"/>
      <w:r w:rsidRPr="008273E3">
        <w:rPr>
          <w:rFonts w:asciiTheme="minorHAnsi" w:eastAsia="Symbol" w:hAnsiTheme="minorHAnsi" w:cstheme="minorHAnsi"/>
          <w:sz w:val="22"/>
          <w:szCs w:val="22"/>
        </w:rPr>
        <w:t xml:space="preserve"> and deployed Elastic Computers in AWS and Google cloud.</w:t>
      </w:r>
    </w:p>
    <w:p w14:paraId="5ABFBB2B" w14:textId="1529C074" w:rsidR="008273E3" w:rsidRDefault="002E0A0A" w:rsidP="008273E3">
      <w:pPr>
        <w:numPr>
          <w:ilvl w:val="0"/>
          <w:numId w:val="2"/>
        </w:numPr>
        <w:tabs>
          <w:tab w:val="left" w:pos="360"/>
        </w:tabs>
        <w:spacing w:line="0" w:lineRule="atLeast"/>
        <w:rPr>
          <w:rFonts w:ascii="Symbol" w:eastAsia="Symbol" w:hAnsi="Symbol"/>
          <w:sz w:val="22"/>
          <w:szCs w:val="22"/>
        </w:rPr>
      </w:pPr>
      <w:r>
        <w:rPr>
          <w:rFonts w:asciiTheme="minorHAnsi" w:eastAsia="Symbol" w:hAnsiTheme="minorHAnsi" w:cstheme="minorHAnsi"/>
          <w:sz w:val="22"/>
          <w:szCs w:val="22"/>
        </w:rPr>
        <w:t>E</w:t>
      </w:r>
      <w:r w:rsidR="008273E3" w:rsidRPr="008273E3">
        <w:rPr>
          <w:rFonts w:asciiTheme="minorHAnsi" w:eastAsia="Symbol" w:hAnsiTheme="minorHAnsi" w:cstheme="minorHAnsi"/>
          <w:sz w:val="22"/>
          <w:szCs w:val="22"/>
        </w:rPr>
        <w:t>xperience</w:t>
      </w:r>
      <w:r>
        <w:rPr>
          <w:rFonts w:asciiTheme="minorHAnsi" w:eastAsia="Symbol" w:hAnsiTheme="minorHAnsi" w:cstheme="minorHAnsi"/>
          <w:sz w:val="22"/>
          <w:szCs w:val="22"/>
        </w:rPr>
        <w:t>d</w:t>
      </w:r>
      <w:r w:rsidR="008273E3" w:rsidRPr="008273E3">
        <w:rPr>
          <w:rFonts w:asciiTheme="minorHAnsi" w:eastAsia="Symbol" w:hAnsiTheme="minorHAnsi" w:cstheme="minorHAnsi"/>
          <w:sz w:val="22"/>
          <w:szCs w:val="22"/>
        </w:rPr>
        <w:t xml:space="preserve"> in enhancing security configuration in Linux, Windows, </w:t>
      </w:r>
      <w:proofErr w:type="gramStart"/>
      <w:r w:rsidR="008273E3" w:rsidRPr="008273E3">
        <w:rPr>
          <w:rFonts w:asciiTheme="minorHAnsi" w:eastAsia="Symbol" w:hAnsiTheme="minorHAnsi" w:cstheme="minorHAnsi"/>
          <w:sz w:val="22"/>
          <w:szCs w:val="22"/>
        </w:rPr>
        <w:t>Docker</w:t>
      </w:r>
      <w:proofErr w:type="gramEnd"/>
      <w:r w:rsidR="008273E3" w:rsidRPr="008273E3">
        <w:rPr>
          <w:rFonts w:asciiTheme="minorHAnsi" w:eastAsia="Symbol" w:hAnsiTheme="minorHAnsi" w:cstheme="minorHAnsi"/>
          <w:sz w:val="22"/>
          <w:szCs w:val="22"/>
        </w:rPr>
        <w:t xml:space="preserve"> and</w:t>
      </w:r>
      <w:r w:rsidR="008273E3">
        <w:rPr>
          <w:rFonts w:asciiTheme="minorHAnsi" w:eastAsia="Symbol" w:hAnsiTheme="minorHAnsi" w:cstheme="minorHAnsi"/>
          <w:sz w:val="22"/>
          <w:szCs w:val="22"/>
        </w:rPr>
        <w:t xml:space="preserve"> </w:t>
      </w:r>
      <w:r w:rsidR="008273E3" w:rsidRPr="008273E3">
        <w:rPr>
          <w:rFonts w:asciiTheme="minorHAnsi" w:eastAsia="Symbol" w:hAnsiTheme="minorHAnsi" w:cstheme="minorHAnsi"/>
          <w:sz w:val="22"/>
          <w:szCs w:val="22"/>
        </w:rPr>
        <w:t>Kubernetes.</w:t>
      </w:r>
    </w:p>
    <w:p w14:paraId="087C3A77" w14:textId="175A6F86" w:rsidR="008273E3" w:rsidRDefault="008273E3" w:rsidP="008273E3">
      <w:pPr>
        <w:numPr>
          <w:ilvl w:val="0"/>
          <w:numId w:val="2"/>
        </w:numPr>
        <w:tabs>
          <w:tab w:val="left" w:pos="360"/>
        </w:tabs>
        <w:spacing w:line="0" w:lineRule="atLeast"/>
        <w:rPr>
          <w:rFonts w:ascii="Symbol" w:eastAsia="Symbol" w:hAnsi="Symbol"/>
          <w:sz w:val="22"/>
          <w:szCs w:val="22"/>
        </w:rPr>
      </w:pPr>
      <w:r w:rsidRPr="008273E3">
        <w:rPr>
          <w:rFonts w:asciiTheme="minorHAnsi" w:eastAsia="Symbol" w:hAnsiTheme="minorHAnsi" w:cstheme="minorHAnsi"/>
          <w:sz w:val="22"/>
          <w:szCs w:val="22"/>
        </w:rPr>
        <w:t>Us</w:t>
      </w:r>
      <w:r w:rsidR="002E0A0A">
        <w:rPr>
          <w:rFonts w:asciiTheme="minorHAnsi" w:eastAsia="Symbol" w:hAnsiTheme="minorHAnsi" w:cstheme="minorHAnsi"/>
          <w:sz w:val="22"/>
          <w:szCs w:val="22"/>
        </w:rPr>
        <w:t>ed</w:t>
      </w:r>
      <w:r w:rsidRPr="008273E3">
        <w:rPr>
          <w:rFonts w:asciiTheme="minorHAnsi" w:eastAsia="Symbol" w:hAnsiTheme="minorHAnsi" w:cstheme="minorHAnsi"/>
          <w:sz w:val="22"/>
          <w:szCs w:val="22"/>
        </w:rPr>
        <w:t xml:space="preserve"> Docker for containerization with Docker Swarm and Kubernetes for container</w:t>
      </w:r>
      <w:r>
        <w:rPr>
          <w:rFonts w:asciiTheme="minorHAnsi" w:eastAsia="Symbol" w:hAnsiTheme="minorHAnsi" w:cstheme="minorHAnsi"/>
          <w:sz w:val="22"/>
          <w:szCs w:val="22"/>
        </w:rPr>
        <w:t xml:space="preserve"> </w:t>
      </w:r>
      <w:r w:rsidRPr="008273E3">
        <w:rPr>
          <w:rFonts w:asciiTheme="minorHAnsi" w:eastAsia="Symbol" w:hAnsiTheme="minorHAnsi" w:cstheme="minorHAnsi"/>
          <w:sz w:val="22"/>
          <w:szCs w:val="22"/>
        </w:rPr>
        <w:t>orchestration.</w:t>
      </w:r>
    </w:p>
    <w:p w14:paraId="20DB928B" w14:textId="2AEC5685" w:rsidR="008273E3" w:rsidRDefault="00903E85" w:rsidP="008273E3">
      <w:pPr>
        <w:numPr>
          <w:ilvl w:val="0"/>
          <w:numId w:val="2"/>
        </w:numPr>
        <w:tabs>
          <w:tab w:val="left" w:pos="360"/>
        </w:tabs>
        <w:spacing w:line="0" w:lineRule="atLeast"/>
        <w:rPr>
          <w:rFonts w:ascii="Symbol" w:eastAsia="Symbol" w:hAnsi="Symbol"/>
          <w:sz w:val="22"/>
          <w:szCs w:val="22"/>
        </w:rPr>
      </w:pPr>
      <w:r>
        <w:rPr>
          <w:rFonts w:asciiTheme="minorHAnsi" w:eastAsia="Symbol" w:hAnsiTheme="minorHAnsi" w:cstheme="minorHAnsi"/>
          <w:sz w:val="22"/>
          <w:szCs w:val="22"/>
        </w:rPr>
        <w:t>C</w:t>
      </w:r>
      <w:r w:rsidR="008273E3" w:rsidRPr="008273E3">
        <w:rPr>
          <w:rFonts w:asciiTheme="minorHAnsi" w:eastAsia="Symbol" w:hAnsiTheme="minorHAnsi" w:cstheme="minorHAnsi"/>
          <w:sz w:val="22"/>
          <w:szCs w:val="22"/>
        </w:rPr>
        <w:t>onfigur</w:t>
      </w:r>
      <w:r w:rsidR="002E0A0A">
        <w:rPr>
          <w:rFonts w:asciiTheme="minorHAnsi" w:eastAsia="Symbol" w:hAnsiTheme="minorHAnsi" w:cstheme="minorHAnsi"/>
          <w:sz w:val="22"/>
          <w:szCs w:val="22"/>
        </w:rPr>
        <w:t>ed</w:t>
      </w:r>
      <w:r w:rsidR="008273E3" w:rsidRPr="008273E3">
        <w:rPr>
          <w:rFonts w:asciiTheme="minorHAnsi" w:eastAsia="Symbol" w:hAnsiTheme="minorHAnsi" w:cstheme="minorHAnsi"/>
          <w:sz w:val="22"/>
          <w:szCs w:val="22"/>
        </w:rPr>
        <w:t xml:space="preserve"> Kubernetes Cluste</w:t>
      </w:r>
      <w:r>
        <w:rPr>
          <w:rFonts w:asciiTheme="minorHAnsi" w:eastAsia="Symbol" w:hAnsiTheme="minorHAnsi" w:cstheme="minorHAnsi"/>
          <w:sz w:val="22"/>
          <w:szCs w:val="22"/>
        </w:rPr>
        <w:t>rs ensuring auto scaling</w:t>
      </w:r>
      <w:r w:rsidR="008273E3" w:rsidRPr="008273E3">
        <w:rPr>
          <w:rFonts w:asciiTheme="minorHAnsi" w:eastAsia="Symbol" w:hAnsiTheme="minorHAnsi" w:cstheme="minorHAnsi"/>
          <w:sz w:val="22"/>
          <w:szCs w:val="22"/>
        </w:rPr>
        <w:t xml:space="preserve"> and</w:t>
      </w:r>
      <w:r w:rsidR="008273E3">
        <w:rPr>
          <w:rFonts w:asciiTheme="minorHAnsi" w:eastAsia="Symbol" w:hAnsiTheme="minorHAnsi" w:cstheme="minorHAnsi"/>
          <w:sz w:val="22"/>
          <w:szCs w:val="22"/>
        </w:rPr>
        <w:t xml:space="preserve"> </w:t>
      </w:r>
      <w:r>
        <w:rPr>
          <w:rFonts w:asciiTheme="minorHAnsi" w:eastAsia="Symbol" w:hAnsiTheme="minorHAnsi" w:cstheme="minorHAnsi"/>
          <w:sz w:val="22"/>
          <w:szCs w:val="22"/>
        </w:rPr>
        <w:t>load balancing of nodes/pods</w:t>
      </w:r>
      <w:r w:rsidR="008273E3" w:rsidRPr="008273E3">
        <w:rPr>
          <w:rFonts w:asciiTheme="minorHAnsi" w:eastAsia="Symbol" w:hAnsiTheme="minorHAnsi" w:cstheme="minorHAnsi"/>
          <w:sz w:val="22"/>
          <w:szCs w:val="22"/>
        </w:rPr>
        <w:t>.</w:t>
      </w:r>
    </w:p>
    <w:p w14:paraId="22919186" w14:textId="42D6FAB3" w:rsidR="008273E3" w:rsidRDefault="008273E3" w:rsidP="008273E3">
      <w:pPr>
        <w:numPr>
          <w:ilvl w:val="0"/>
          <w:numId w:val="2"/>
        </w:numPr>
        <w:tabs>
          <w:tab w:val="left" w:pos="360"/>
        </w:tabs>
        <w:spacing w:line="0" w:lineRule="atLeast"/>
        <w:rPr>
          <w:rFonts w:ascii="Symbol" w:eastAsia="Symbol" w:hAnsi="Symbol"/>
          <w:sz w:val="22"/>
          <w:szCs w:val="22"/>
        </w:rPr>
      </w:pPr>
      <w:r w:rsidRPr="008273E3">
        <w:rPr>
          <w:rFonts w:asciiTheme="minorHAnsi" w:eastAsia="Symbol" w:hAnsiTheme="minorHAnsi" w:cstheme="minorHAnsi"/>
          <w:sz w:val="22"/>
          <w:szCs w:val="22"/>
        </w:rPr>
        <w:t>Automat</w:t>
      </w:r>
      <w:r w:rsidR="002E0A0A">
        <w:rPr>
          <w:rFonts w:asciiTheme="minorHAnsi" w:eastAsia="Symbol" w:hAnsiTheme="minorHAnsi" w:cstheme="minorHAnsi"/>
          <w:sz w:val="22"/>
          <w:szCs w:val="22"/>
        </w:rPr>
        <w:t>ed</w:t>
      </w:r>
      <w:r w:rsidRPr="008273E3">
        <w:rPr>
          <w:rFonts w:asciiTheme="minorHAnsi" w:eastAsia="Symbol" w:hAnsiTheme="minorHAnsi" w:cstheme="minorHAnsi"/>
          <w:sz w:val="22"/>
          <w:szCs w:val="22"/>
        </w:rPr>
        <w:t xml:space="preserve"> infrastructure provisioning and configuration using Terraform and Ansible with</w:t>
      </w:r>
      <w:r w:rsidR="00330BAA">
        <w:rPr>
          <w:rFonts w:asciiTheme="minorHAnsi" w:eastAsia="Symbol" w:hAnsiTheme="minorHAnsi" w:cstheme="minorHAnsi"/>
          <w:sz w:val="22"/>
          <w:szCs w:val="22"/>
        </w:rPr>
        <w:t xml:space="preserve"> </w:t>
      </w:r>
      <w:r w:rsidRPr="008273E3">
        <w:rPr>
          <w:rFonts w:asciiTheme="minorHAnsi" w:eastAsia="Symbol" w:hAnsiTheme="minorHAnsi" w:cstheme="minorHAnsi"/>
          <w:sz w:val="22"/>
          <w:szCs w:val="22"/>
        </w:rPr>
        <w:t>Dynamic Inventory.</w:t>
      </w:r>
    </w:p>
    <w:p w14:paraId="45888FE8" w14:textId="3D9F50DE" w:rsidR="008273E3" w:rsidRDefault="008273E3" w:rsidP="008273E3">
      <w:pPr>
        <w:numPr>
          <w:ilvl w:val="0"/>
          <w:numId w:val="2"/>
        </w:numPr>
        <w:tabs>
          <w:tab w:val="left" w:pos="360"/>
        </w:tabs>
        <w:spacing w:line="0" w:lineRule="atLeast"/>
        <w:rPr>
          <w:rFonts w:ascii="Symbol" w:eastAsia="Symbol" w:hAnsi="Symbol"/>
          <w:sz w:val="22"/>
          <w:szCs w:val="22"/>
        </w:rPr>
      </w:pPr>
      <w:r w:rsidRPr="008273E3">
        <w:rPr>
          <w:rFonts w:asciiTheme="minorHAnsi" w:eastAsia="Symbol" w:hAnsiTheme="minorHAnsi" w:cstheme="minorHAnsi"/>
          <w:sz w:val="22"/>
          <w:szCs w:val="22"/>
        </w:rPr>
        <w:t>Identif</w:t>
      </w:r>
      <w:r w:rsidR="002E0A0A">
        <w:rPr>
          <w:rFonts w:asciiTheme="minorHAnsi" w:eastAsia="Symbol" w:hAnsiTheme="minorHAnsi" w:cstheme="minorHAnsi"/>
          <w:sz w:val="22"/>
          <w:szCs w:val="22"/>
        </w:rPr>
        <w:t>ied</w:t>
      </w:r>
      <w:r w:rsidRPr="008273E3">
        <w:rPr>
          <w:rFonts w:asciiTheme="minorHAnsi" w:eastAsia="Symbol" w:hAnsiTheme="minorHAnsi" w:cstheme="minorHAnsi"/>
          <w:sz w:val="22"/>
          <w:szCs w:val="22"/>
        </w:rPr>
        <w:t xml:space="preserve"> and troubleshoot network connectivity issues by using TCP/IP tools.</w:t>
      </w:r>
    </w:p>
    <w:p w14:paraId="23058309" w14:textId="77777777" w:rsidR="008273E3" w:rsidRDefault="008273E3" w:rsidP="008273E3">
      <w:pPr>
        <w:numPr>
          <w:ilvl w:val="0"/>
          <w:numId w:val="2"/>
        </w:numPr>
        <w:tabs>
          <w:tab w:val="left" w:pos="360"/>
        </w:tabs>
        <w:spacing w:line="0" w:lineRule="atLeast"/>
        <w:rPr>
          <w:rFonts w:ascii="Symbol" w:eastAsia="Symbol" w:hAnsi="Symbol"/>
          <w:sz w:val="22"/>
          <w:szCs w:val="22"/>
        </w:rPr>
      </w:pPr>
      <w:r w:rsidRPr="008273E3">
        <w:rPr>
          <w:rFonts w:asciiTheme="minorHAnsi" w:eastAsia="Symbol" w:hAnsiTheme="minorHAnsi" w:cstheme="minorHAnsi"/>
          <w:sz w:val="22"/>
          <w:szCs w:val="22"/>
        </w:rPr>
        <w:t>Used “</w:t>
      </w:r>
      <w:proofErr w:type="spellStart"/>
      <w:r w:rsidRPr="008273E3">
        <w:rPr>
          <w:rFonts w:asciiTheme="minorHAnsi" w:eastAsia="Symbol" w:hAnsiTheme="minorHAnsi" w:cstheme="minorHAnsi"/>
          <w:sz w:val="22"/>
          <w:szCs w:val="22"/>
        </w:rPr>
        <w:t>nslookup</w:t>
      </w:r>
      <w:proofErr w:type="spellEnd"/>
      <w:r w:rsidRPr="008273E3">
        <w:rPr>
          <w:rFonts w:asciiTheme="minorHAnsi" w:eastAsia="Symbol" w:hAnsiTheme="minorHAnsi" w:cstheme="minorHAnsi"/>
          <w:sz w:val="22"/>
          <w:szCs w:val="22"/>
        </w:rPr>
        <w:t xml:space="preserve">” to query DNS servers and obtain server/device fully </w:t>
      </w:r>
      <w:r w:rsidR="00330BAA" w:rsidRPr="008273E3">
        <w:rPr>
          <w:rFonts w:asciiTheme="minorHAnsi" w:eastAsia="Symbol" w:hAnsiTheme="minorHAnsi" w:cstheme="minorHAnsi"/>
          <w:sz w:val="22"/>
          <w:szCs w:val="22"/>
        </w:rPr>
        <w:t>qualified domain</w:t>
      </w:r>
      <w:r w:rsidRPr="008273E3">
        <w:rPr>
          <w:rFonts w:asciiTheme="minorHAnsi" w:eastAsia="Symbol" w:hAnsiTheme="minorHAnsi" w:cstheme="minorHAnsi"/>
          <w:sz w:val="22"/>
          <w:szCs w:val="22"/>
        </w:rPr>
        <w:t xml:space="preserve"> names FQDN.</w:t>
      </w:r>
    </w:p>
    <w:p w14:paraId="2580BC40" w14:textId="77777777" w:rsidR="008273E3" w:rsidRDefault="008273E3" w:rsidP="008273E3">
      <w:pPr>
        <w:numPr>
          <w:ilvl w:val="0"/>
          <w:numId w:val="2"/>
        </w:numPr>
        <w:tabs>
          <w:tab w:val="left" w:pos="360"/>
        </w:tabs>
        <w:spacing w:line="0" w:lineRule="atLeast"/>
        <w:rPr>
          <w:rFonts w:ascii="Symbol" w:eastAsia="Symbol" w:hAnsi="Symbol"/>
          <w:sz w:val="22"/>
          <w:szCs w:val="22"/>
        </w:rPr>
      </w:pPr>
      <w:r w:rsidRPr="008273E3">
        <w:rPr>
          <w:rFonts w:asciiTheme="minorHAnsi" w:eastAsia="Symbol" w:hAnsiTheme="minorHAnsi" w:cstheme="minorHAnsi"/>
          <w:sz w:val="22"/>
          <w:szCs w:val="22"/>
        </w:rPr>
        <w:t>Experienced in using Terraform, AWS SDK, AWSCLI/UI, kops and ansible to provision and</w:t>
      </w:r>
      <w:r w:rsidR="00330BAA">
        <w:rPr>
          <w:rFonts w:asciiTheme="minorHAnsi" w:eastAsia="Symbol" w:hAnsiTheme="minorHAnsi" w:cstheme="minorHAnsi"/>
          <w:sz w:val="22"/>
          <w:szCs w:val="22"/>
        </w:rPr>
        <w:t xml:space="preserve"> </w:t>
      </w:r>
      <w:r w:rsidRPr="008273E3">
        <w:rPr>
          <w:rFonts w:asciiTheme="minorHAnsi" w:eastAsia="Symbol" w:hAnsiTheme="minorHAnsi" w:cstheme="minorHAnsi"/>
          <w:sz w:val="22"/>
          <w:szCs w:val="22"/>
        </w:rPr>
        <w:t>configure infrastructures in AWS Cloud including; VPC, Route53, Private and Public subnets,</w:t>
      </w:r>
      <w:r w:rsidR="00330BAA">
        <w:rPr>
          <w:rFonts w:asciiTheme="minorHAnsi" w:eastAsia="Symbol" w:hAnsiTheme="minorHAnsi" w:cstheme="minorHAnsi"/>
          <w:sz w:val="22"/>
          <w:szCs w:val="22"/>
        </w:rPr>
        <w:t xml:space="preserve"> </w:t>
      </w:r>
      <w:r w:rsidRPr="008273E3">
        <w:rPr>
          <w:rFonts w:asciiTheme="minorHAnsi" w:eastAsia="Symbol" w:hAnsiTheme="minorHAnsi" w:cstheme="minorHAnsi"/>
          <w:sz w:val="22"/>
          <w:szCs w:val="22"/>
        </w:rPr>
        <w:t>route tables, IGW, EC2 Instances, IAM, ELB, Autoscaling, CloudWatch, EFS, NFS, EBS, S</w:t>
      </w:r>
      <w:proofErr w:type="gramStart"/>
      <w:r w:rsidRPr="008273E3">
        <w:rPr>
          <w:rFonts w:asciiTheme="minorHAnsi" w:eastAsia="Symbol" w:hAnsiTheme="minorHAnsi" w:cstheme="minorHAnsi"/>
          <w:sz w:val="22"/>
          <w:szCs w:val="22"/>
        </w:rPr>
        <w:t>3,Databases</w:t>
      </w:r>
      <w:proofErr w:type="gramEnd"/>
      <w:r w:rsidRPr="008273E3">
        <w:rPr>
          <w:rFonts w:asciiTheme="minorHAnsi" w:eastAsia="Symbol" w:hAnsiTheme="minorHAnsi" w:cstheme="minorHAnsi"/>
          <w:sz w:val="22"/>
          <w:szCs w:val="22"/>
        </w:rPr>
        <w:t>, Lambda security groups, NACLS, among others.</w:t>
      </w:r>
    </w:p>
    <w:p w14:paraId="56C29DC5" w14:textId="77777777" w:rsidR="008273E3" w:rsidRDefault="008273E3" w:rsidP="008273E3">
      <w:pPr>
        <w:numPr>
          <w:ilvl w:val="0"/>
          <w:numId w:val="2"/>
        </w:numPr>
        <w:tabs>
          <w:tab w:val="left" w:pos="360"/>
        </w:tabs>
        <w:spacing w:line="0" w:lineRule="atLeast"/>
        <w:rPr>
          <w:rFonts w:ascii="Symbol" w:eastAsia="Symbol" w:hAnsi="Symbol"/>
          <w:sz w:val="22"/>
          <w:szCs w:val="22"/>
        </w:rPr>
      </w:pPr>
      <w:r w:rsidRPr="008273E3">
        <w:rPr>
          <w:rFonts w:asciiTheme="minorHAnsi" w:eastAsia="Symbol" w:hAnsiTheme="minorHAnsi" w:cstheme="minorHAnsi"/>
          <w:sz w:val="22"/>
          <w:szCs w:val="22"/>
        </w:rPr>
        <w:t>Build Release Engineering and configuration management which includes environment setup,</w:t>
      </w:r>
      <w:r w:rsidR="008B4757">
        <w:rPr>
          <w:rFonts w:asciiTheme="minorHAnsi" w:eastAsia="Symbol" w:hAnsiTheme="minorHAnsi" w:cstheme="minorHAnsi"/>
          <w:sz w:val="22"/>
          <w:szCs w:val="22"/>
        </w:rPr>
        <w:t xml:space="preserve"> </w:t>
      </w:r>
      <w:r w:rsidRPr="008273E3">
        <w:rPr>
          <w:rFonts w:asciiTheme="minorHAnsi" w:eastAsia="Symbol" w:hAnsiTheme="minorHAnsi" w:cstheme="minorHAnsi"/>
          <w:sz w:val="22"/>
          <w:szCs w:val="22"/>
        </w:rPr>
        <w:t xml:space="preserve">build automation, continuous integration, </w:t>
      </w:r>
      <w:proofErr w:type="gramStart"/>
      <w:r w:rsidRPr="008273E3">
        <w:rPr>
          <w:rFonts w:asciiTheme="minorHAnsi" w:eastAsia="Symbol" w:hAnsiTheme="minorHAnsi" w:cstheme="minorHAnsi"/>
          <w:sz w:val="22"/>
          <w:szCs w:val="22"/>
        </w:rPr>
        <w:t>Scripting</w:t>
      </w:r>
      <w:proofErr w:type="gramEnd"/>
      <w:r w:rsidRPr="008273E3">
        <w:rPr>
          <w:rFonts w:asciiTheme="minorHAnsi" w:eastAsia="Symbol" w:hAnsiTheme="minorHAnsi" w:cstheme="minorHAnsi"/>
          <w:sz w:val="22"/>
          <w:szCs w:val="22"/>
        </w:rPr>
        <w:t xml:space="preserve"> and deployments.</w:t>
      </w:r>
    </w:p>
    <w:p w14:paraId="032B6317" w14:textId="77777777" w:rsidR="008273E3" w:rsidRDefault="008273E3" w:rsidP="008273E3">
      <w:pPr>
        <w:numPr>
          <w:ilvl w:val="0"/>
          <w:numId w:val="2"/>
        </w:numPr>
        <w:tabs>
          <w:tab w:val="left" w:pos="360"/>
        </w:tabs>
        <w:spacing w:line="0" w:lineRule="atLeast"/>
        <w:rPr>
          <w:rFonts w:ascii="Symbol" w:eastAsia="Symbol" w:hAnsi="Symbol"/>
          <w:sz w:val="22"/>
          <w:szCs w:val="22"/>
        </w:rPr>
      </w:pPr>
      <w:r w:rsidRPr="008273E3">
        <w:rPr>
          <w:rFonts w:asciiTheme="minorHAnsi" w:eastAsia="Symbol" w:hAnsiTheme="minorHAnsi" w:cstheme="minorHAnsi"/>
          <w:sz w:val="22"/>
          <w:szCs w:val="22"/>
        </w:rPr>
        <w:t xml:space="preserve">Good exposure to all phases of Software Development Life Cycle </w:t>
      </w:r>
      <w:r w:rsidR="008B4757" w:rsidRPr="008273E3">
        <w:rPr>
          <w:rFonts w:asciiTheme="minorHAnsi" w:eastAsia="Symbol" w:hAnsiTheme="minorHAnsi" w:cstheme="minorHAnsi"/>
          <w:sz w:val="22"/>
          <w:szCs w:val="22"/>
        </w:rPr>
        <w:t>(SDLC)</w:t>
      </w:r>
      <w:r w:rsidRPr="008273E3">
        <w:rPr>
          <w:rFonts w:asciiTheme="minorHAnsi" w:eastAsia="Symbol" w:hAnsiTheme="minorHAnsi" w:cstheme="minorHAnsi"/>
          <w:sz w:val="22"/>
          <w:szCs w:val="22"/>
        </w:rPr>
        <w:t>.</w:t>
      </w:r>
    </w:p>
    <w:p w14:paraId="328518A3" w14:textId="694B3828" w:rsidR="008273E3" w:rsidRDefault="008273E3" w:rsidP="008273E3">
      <w:pPr>
        <w:numPr>
          <w:ilvl w:val="0"/>
          <w:numId w:val="2"/>
        </w:numPr>
        <w:tabs>
          <w:tab w:val="left" w:pos="360"/>
        </w:tabs>
        <w:spacing w:line="0" w:lineRule="atLeast"/>
        <w:rPr>
          <w:rFonts w:ascii="Symbol" w:eastAsia="Symbol" w:hAnsi="Symbol"/>
          <w:sz w:val="22"/>
          <w:szCs w:val="22"/>
        </w:rPr>
      </w:pPr>
      <w:r w:rsidRPr="008273E3">
        <w:rPr>
          <w:rFonts w:asciiTheme="minorHAnsi" w:eastAsia="Symbol" w:hAnsiTheme="minorHAnsi" w:cstheme="minorHAnsi"/>
          <w:sz w:val="22"/>
          <w:szCs w:val="22"/>
        </w:rPr>
        <w:lastRenderedPageBreak/>
        <w:t>Writ</w:t>
      </w:r>
      <w:r w:rsidR="002E0A0A">
        <w:rPr>
          <w:rFonts w:asciiTheme="minorHAnsi" w:eastAsia="Symbol" w:hAnsiTheme="minorHAnsi" w:cstheme="minorHAnsi"/>
          <w:sz w:val="22"/>
          <w:szCs w:val="22"/>
        </w:rPr>
        <w:t>e</w:t>
      </w:r>
      <w:r w:rsidR="008B4757">
        <w:rPr>
          <w:rFonts w:asciiTheme="minorHAnsi" w:eastAsia="Symbol" w:hAnsiTheme="minorHAnsi" w:cstheme="minorHAnsi"/>
          <w:sz w:val="22"/>
          <w:szCs w:val="22"/>
        </w:rPr>
        <w:t xml:space="preserve">, </w:t>
      </w:r>
      <w:proofErr w:type="gramStart"/>
      <w:r w:rsidR="008B4757">
        <w:rPr>
          <w:rFonts w:asciiTheme="minorHAnsi" w:eastAsia="Symbol" w:hAnsiTheme="minorHAnsi" w:cstheme="minorHAnsi"/>
          <w:sz w:val="22"/>
          <w:szCs w:val="22"/>
        </w:rPr>
        <w:t>modify</w:t>
      </w:r>
      <w:proofErr w:type="gramEnd"/>
      <w:r w:rsidR="008B4757">
        <w:rPr>
          <w:rFonts w:asciiTheme="minorHAnsi" w:eastAsia="Symbol" w:hAnsiTheme="minorHAnsi" w:cstheme="minorHAnsi"/>
          <w:sz w:val="22"/>
          <w:szCs w:val="22"/>
        </w:rPr>
        <w:t xml:space="preserve"> and maintain; A</w:t>
      </w:r>
      <w:r w:rsidRPr="008273E3">
        <w:rPr>
          <w:rFonts w:asciiTheme="minorHAnsi" w:eastAsia="Symbol" w:hAnsiTheme="minorHAnsi" w:cstheme="minorHAnsi"/>
          <w:sz w:val="22"/>
          <w:szCs w:val="22"/>
        </w:rPr>
        <w:t>nsible playbooks, and automation scripts.</w:t>
      </w:r>
    </w:p>
    <w:p w14:paraId="370EF04C" w14:textId="77777777" w:rsidR="008273E3" w:rsidRDefault="008273E3" w:rsidP="008273E3">
      <w:pPr>
        <w:numPr>
          <w:ilvl w:val="0"/>
          <w:numId w:val="2"/>
        </w:numPr>
        <w:tabs>
          <w:tab w:val="left" w:pos="360"/>
        </w:tabs>
        <w:spacing w:line="0" w:lineRule="atLeast"/>
        <w:rPr>
          <w:rFonts w:ascii="Symbol" w:eastAsia="Symbol" w:hAnsi="Symbol"/>
          <w:sz w:val="22"/>
          <w:szCs w:val="22"/>
        </w:rPr>
      </w:pPr>
      <w:r w:rsidRPr="008273E3">
        <w:rPr>
          <w:rFonts w:asciiTheme="minorHAnsi" w:eastAsia="Symbol" w:hAnsiTheme="minorHAnsi" w:cstheme="minorHAnsi"/>
          <w:sz w:val="22"/>
          <w:szCs w:val="22"/>
        </w:rPr>
        <w:t xml:space="preserve">Participate in recruitment, </w:t>
      </w:r>
      <w:proofErr w:type="gramStart"/>
      <w:r w:rsidRPr="008273E3">
        <w:rPr>
          <w:rFonts w:asciiTheme="minorHAnsi" w:eastAsia="Symbol" w:hAnsiTheme="minorHAnsi" w:cstheme="minorHAnsi"/>
          <w:sz w:val="22"/>
          <w:szCs w:val="22"/>
        </w:rPr>
        <w:t>onboarding</w:t>
      </w:r>
      <w:proofErr w:type="gramEnd"/>
      <w:r w:rsidRPr="008273E3">
        <w:rPr>
          <w:rFonts w:asciiTheme="minorHAnsi" w:eastAsia="Symbol" w:hAnsiTheme="minorHAnsi" w:cstheme="minorHAnsi"/>
          <w:sz w:val="22"/>
          <w:szCs w:val="22"/>
        </w:rPr>
        <w:t xml:space="preserve"> and training of new recruits.</w:t>
      </w:r>
    </w:p>
    <w:p w14:paraId="53255E3D" w14:textId="77777777" w:rsidR="008273E3" w:rsidRDefault="008273E3" w:rsidP="008273E3">
      <w:pPr>
        <w:numPr>
          <w:ilvl w:val="0"/>
          <w:numId w:val="2"/>
        </w:numPr>
        <w:tabs>
          <w:tab w:val="left" w:pos="360"/>
        </w:tabs>
        <w:spacing w:line="0" w:lineRule="atLeast"/>
        <w:rPr>
          <w:rFonts w:ascii="Symbol" w:eastAsia="Symbol" w:hAnsi="Symbol"/>
          <w:sz w:val="22"/>
          <w:szCs w:val="22"/>
        </w:rPr>
      </w:pPr>
      <w:r w:rsidRPr="008273E3">
        <w:rPr>
          <w:rFonts w:asciiTheme="minorHAnsi" w:eastAsia="Symbol" w:hAnsiTheme="minorHAnsi" w:cstheme="minorHAnsi"/>
          <w:sz w:val="22"/>
          <w:szCs w:val="22"/>
        </w:rPr>
        <w:t>Recommend or introduce new technology, attend training or job-related seminars.</w:t>
      </w:r>
    </w:p>
    <w:p w14:paraId="5B9D20B3" w14:textId="77777777" w:rsidR="000F1809" w:rsidRDefault="000F1809" w:rsidP="000F1809">
      <w:pPr>
        <w:spacing w:line="0" w:lineRule="atLeast"/>
        <w:rPr>
          <w:b/>
          <w:sz w:val="22"/>
          <w:szCs w:val="22"/>
        </w:rPr>
      </w:pPr>
    </w:p>
    <w:p w14:paraId="35FC6B5D" w14:textId="03565DDB" w:rsidR="000F1809" w:rsidRDefault="00FC4070" w:rsidP="000F1809">
      <w:pPr>
        <w:spacing w:line="0" w:lineRule="atLeast"/>
        <w:rPr>
          <w:b/>
          <w:sz w:val="22"/>
          <w:szCs w:val="22"/>
        </w:rPr>
      </w:pPr>
      <w:r w:rsidRPr="006478CD">
        <w:rPr>
          <w:rFonts w:ascii="Times New Roman" w:eastAsia="Times New Roman" w:hAnsi="Times New Roman" w:cs="Times New Roman"/>
          <w:b/>
          <w:shd w:val="clear" w:color="auto" w:fill="FFFFFF"/>
          <w:lang w:val="en-US" w:eastAsia="en-US"/>
        </w:rPr>
        <w:t>Dominion Systems</w:t>
      </w:r>
      <w:r w:rsidR="000F1809">
        <w:rPr>
          <w:b/>
          <w:sz w:val="22"/>
          <w:szCs w:val="22"/>
        </w:rPr>
        <w:t xml:space="preserve">                                   </w:t>
      </w:r>
      <w:r w:rsidR="009D21A1">
        <w:rPr>
          <w:b/>
          <w:sz w:val="22"/>
          <w:szCs w:val="22"/>
        </w:rPr>
        <w:t xml:space="preserve">                       </w:t>
      </w:r>
      <w:r w:rsidR="000338F0">
        <w:rPr>
          <w:b/>
          <w:sz w:val="22"/>
          <w:szCs w:val="22"/>
        </w:rPr>
        <w:t xml:space="preserve">           </w:t>
      </w:r>
      <w:r w:rsidR="00EE3F4D">
        <w:rPr>
          <w:b/>
          <w:sz w:val="22"/>
          <w:szCs w:val="22"/>
        </w:rPr>
        <w:t xml:space="preserve">             </w:t>
      </w:r>
      <w:r w:rsidR="000338F0">
        <w:rPr>
          <w:b/>
          <w:sz w:val="22"/>
          <w:szCs w:val="22"/>
        </w:rPr>
        <w:t xml:space="preserve"> </w:t>
      </w:r>
      <w:r w:rsidR="00EE3F4D">
        <w:rPr>
          <w:b/>
          <w:sz w:val="22"/>
          <w:szCs w:val="22"/>
        </w:rPr>
        <w:t xml:space="preserve">     </w:t>
      </w:r>
      <w:r w:rsidR="000338F0">
        <w:rPr>
          <w:b/>
          <w:sz w:val="22"/>
          <w:szCs w:val="22"/>
        </w:rPr>
        <w:t xml:space="preserve"> </w:t>
      </w:r>
      <w:r w:rsidR="00EE3F4D">
        <w:rPr>
          <w:b/>
          <w:sz w:val="22"/>
          <w:szCs w:val="22"/>
        </w:rPr>
        <w:t>July</w:t>
      </w:r>
      <w:r w:rsidR="000338F0">
        <w:rPr>
          <w:b/>
          <w:sz w:val="22"/>
          <w:szCs w:val="22"/>
        </w:rPr>
        <w:t>201</w:t>
      </w:r>
      <w:r w:rsidR="00EE3F4D">
        <w:rPr>
          <w:b/>
          <w:sz w:val="22"/>
          <w:szCs w:val="22"/>
        </w:rPr>
        <w:t>6</w:t>
      </w:r>
      <w:r w:rsidR="002F1DD4">
        <w:rPr>
          <w:b/>
          <w:sz w:val="22"/>
          <w:szCs w:val="22"/>
        </w:rPr>
        <w:t xml:space="preserve"> - </w:t>
      </w:r>
      <w:r w:rsidR="00EE3F4D">
        <w:rPr>
          <w:b/>
          <w:sz w:val="22"/>
          <w:szCs w:val="22"/>
        </w:rPr>
        <w:t>Aug</w:t>
      </w:r>
      <w:r w:rsidR="002F1DD4">
        <w:rPr>
          <w:b/>
          <w:sz w:val="22"/>
          <w:szCs w:val="22"/>
        </w:rPr>
        <w:t xml:space="preserve"> 201</w:t>
      </w:r>
      <w:r w:rsidR="00EE3F4D">
        <w:rPr>
          <w:b/>
          <w:sz w:val="22"/>
          <w:szCs w:val="22"/>
        </w:rPr>
        <w:t>8</w:t>
      </w:r>
    </w:p>
    <w:p w14:paraId="2FAF9DB0" w14:textId="3A7FC00D" w:rsidR="00394F15" w:rsidRPr="00046F6D" w:rsidRDefault="009D21A1" w:rsidP="00394F15">
      <w:pPr>
        <w:spacing w:line="0" w:lineRule="atLeast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Cloud</w:t>
      </w:r>
      <w:r w:rsidR="00EE3F4D">
        <w:rPr>
          <w:b/>
          <w:i/>
          <w:sz w:val="22"/>
          <w:szCs w:val="22"/>
        </w:rPr>
        <w:t xml:space="preserve"> Engineer/</w:t>
      </w:r>
      <w:r>
        <w:rPr>
          <w:b/>
          <w:i/>
          <w:sz w:val="22"/>
          <w:szCs w:val="22"/>
        </w:rPr>
        <w:t xml:space="preserve"> </w:t>
      </w:r>
      <w:proofErr w:type="spellStart"/>
      <w:r>
        <w:rPr>
          <w:b/>
          <w:i/>
          <w:sz w:val="22"/>
          <w:szCs w:val="22"/>
        </w:rPr>
        <w:t>Devo</w:t>
      </w:r>
      <w:r w:rsidR="00EE3F4D">
        <w:rPr>
          <w:b/>
          <w:i/>
          <w:sz w:val="22"/>
          <w:szCs w:val="22"/>
        </w:rPr>
        <w:t>secops</w:t>
      </w:r>
      <w:proofErr w:type="spellEnd"/>
    </w:p>
    <w:p w14:paraId="7F4126AD" w14:textId="40F017F8" w:rsidR="00B20881" w:rsidRDefault="00B20881" w:rsidP="00B20881">
      <w:pPr>
        <w:numPr>
          <w:ilvl w:val="0"/>
          <w:numId w:val="3"/>
        </w:numPr>
        <w:tabs>
          <w:tab w:val="left" w:pos="360"/>
        </w:tabs>
        <w:spacing w:line="0" w:lineRule="atLeast"/>
        <w:rPr>
          <w:sz w:val="22"/>
          <w:szCs w:val="22"/>
        </w:rPr>
      </w:pPr>
      <w:r>
        <w:rPr>
          <w:sz w:val="22"/>
          <w:szCs w:val="22"/>
        </w:rPr>
        <w:t>D</w:t>
      </w:r>
      <w:r w:rsidRPr="00B20881">
        <w:rPr>
          <w:sz w:val="22"/>
          <w:szCs w:val="22"/>
        </w:rPr>
        <w:t>esign</w:t>
      </w:r>
      <w:r w:rsidR="00EE3F4D">
        <w:rPr>
          <w:sz w:val="22"/>
          <w:szCs w:val="22"/>
        </w:rPr>
        <w:t>ed</w:t>
      </w:r>
      <w:r w:rsidRPr="00B20881">
        <w:rPr>
          <w:sz w:val="22"/>
          <w:szCs w:val="22"/>
        </w:rPr>
        <w:t xml:space="preserve">, </w:t>
      </w:r>
      <w:proofErr w:type="gramStart"/>
      <w:r w:rsidRPr="00B20881">
        <w:rPr>
          <w:sz w:val="22"/>
          <w:szCs w:val="22"/>
        </w:rPr>
        <w:t>provision</w:t>
      </w:r>
      <w:r w:rsidR="00EE3F4D">
        <w:rPr>
          <w:sz w:val="22"/>
          <w:szCs w:val="22"/>
        </w:rPr>
        <w:t>ed</w:t>
      </w:r>
      <w:proofErr w:type="gramEnd"/>
      <w:r w:rsidR="00EE3F4D">
        <w:rPr>
          <w:sz w:val="22"/>
          <w:szCs w:val="22"/>
        </w:rPr>
        <w:t xml:space="preserve"> </w:t>
      </w:r>
      <w:r w:rsidRPr="00B20881">
        <w:rPr>
          <w:sz w:val="22"/>
          <w:szCs w:val="22"/>
        </w:rPr>
        <w:t>and automat</w:t>
      </w:r>
      <w:r w:rsidR="00EE3F4D">
        <w:rPr>
          <w:sz w:val="22"/>
          <w:szCs w:val="22"/>
        </w:rPr>
        <w:t>e</w:t>
      </w:r>
      <w:r w:rsidRPr="00B20881">
        <w:rPr>
          <w:sz w:val="22"/>
          <w:szCs w:val="22"/>
        </w:rPr>
        <w:t xml:space="preserve"> of the desired</w:t>
      </w:r>
      <w:r>
        <w:rPr>
          <w:sz w:val="22"/>
          <w:szCs w:val="22"/>
        </w:rPr>
        <w:t xml:space="preserve"> </w:t>
      </w:r>
      <w:r w:rsidRPr="00B20881">
        <w:rPr>
          <w:sz w:val="22"/>
          <w:szCs w:val="22"/>
        </w:rPr>
        <w:t>infrastructure state in AWS using Terraform involving the Compute, Storage/Backup,</w:t>
      </w:r>
      <w:r>
        <w:rPr>
          <w:sz w:val="22"/>
          <w:szCs w:val="22"/>
        </w:rPr>
        <w:t xml:space="preserve"> </w:t>
      </w:r>
      <w:r w:rsidRPr="00B20881">
        <w:rPr>
          <w:sz w:val="22"/>
          <w:szCs w:val="22"/>
        </w:rPr>
        <w:t>Security,</w:t>
      </w:r>
      <w:r>
        <w:rPr>
          <w:sz w:val="22"/>
          <w:szCs w:val="22"/>
        </w:rPr>
        <w:t xml:space="preserve"> </w:t>
      </w:r>
      <w:r w:rsidRPr="00B20881">
        <w:rPr>
          <w:sz w:val="22"/>
          <w:szCs w:val="22"/>
        </w:rPr>
        <w:t>Network</w:t>
      </w:r>
      <w:r>
        <w:rPr>
          <w:sz w:val="22"/>
          <w:szCs w:val="22"/>
        </w:rPr>
        <w:t xml:space="preserve"> </w:t>
      </w:r>
      <w:r w:rsidRPr="00B20881">
        <w:rPr>
          <w:sz w:val="22"/>
          <w:szCs w:val="22"/>
        </w:rPr>
        <w:t>- Databases, Middle Tier, Application, Monitoring and DR layers.</w:t>
      </w:r>
    </w:p>
    <w:p w14:paraId="0175AE77" w14:textId="77777777" w:rsidR="00B20881" w:rsidRDefault="00B20881" w:rsidP="00B20881">
      <w:pPr>
        <w:numPr>
          <w:ilvl w:val="0"/>
          <w:numId w:val="3"/>
        </w:numPr>
        <w:tabs>
          <w:tab w:val="left" w:pos="360"/>
        </w:tabs>
        <w:spacing w:line="0" w:lineRule="atLeast"/>
        <w:rPr>
          <w:sz w:val="22"/>
          <w:szCs w:val="22"/>
        </w:rPr>
      </w:pPr>
      <w:r w:rsidRPr="00B20881">
        <w:rPr>
          <w:sz w:val="22"/>
          <w:szCs w:val="22"/>
        </w:rPr>
        <w:t>Designed and implemented the CF templates for all application layers - ALB/NLB/, EC2,</w:t>
      </w:r>
      <w:r>
        <w:rPr>
          <w:sz w:val="22"/>
          <w:szCs w:val="22"/>
        </w:rPr>
        <w:t xml:space="preserve"> </w:t>
      </w:r>
      <w:r w:rsidRPr="00B20881">
        <w:rPr>
          <w:sz w:val="22"/>
          <w:szCs w:val="22"/>
        </w:rPr>
        <w:t>SSM documents/State jobs (PowerShell, Python) automation and SSM parameterization,</w:t>
      </w:r>
      <w:r>
        <w:rPr>
          <w:sz w:val="22"/>
          <w:szCs w:val="22"/>
        </w:rPr>
        <w:t xml:space="preserve"> </w:t>
      </w:r>
      <w:r w:rsidRPr="00B20881">
        <w:rPr>
          <w:sz w:val="22"/>
          <w:szCs w:val="22"/>
        </w:rPr>
        <w:t>auto scaling, Route 53, ALB/NLB/ELB.</w:t>
      </w:r>
    </w:p>
    <w:p w14:paraId="1AB2C933" w14:textId="77777777" w:rsidR="00B20881" w:rsidRDefault="00B20881" w:rsidP="00B20881">
      <w:pPr>
        <w:numPr>
          <w:ilvl w:val="0"/>
          <w:numId w:val="3"/>
        </w:numPr>
        <w:tabs>
          <w:tab w:val="left" w:pos="360"/>
        </w:tabs>
        <w:spacing w:line="0" w:lineRule="atLeast"/>
        <w:rPr>
          <w:sz w:val="22"/>
          <w:szCs w:val="22"/>
        </w:rPr>
      </w:pPr>
      <w:r w:rsidRPr="00B20881">
        <w:rPr>
          <w:sz w:val="22"/>
          <w:szCs w:val="22"/>
        </w:rPr>
        <w:t>Ensured code pipelines were efficient and bug free. Reviewed release artifacts and</w:t>
      </w:r>
      <w:r>
        <w:rPr>
          <w:sz w:val="22"/>
          <w:szCs w:val="22"/>
        </w:rPr>
        <w:t xml:space="preserve"> </w:t>
      </w:r>
      <w:r w:rsidRPr="00B20881">
        <w:rPr>
          <w:sz w:val="22"/>
          <w:szCs w:val="22"/>
        </w:rPr>
        <w:t>checklists before implementation.</w:t>
      </w:r>
    </w:p>
    <w:p w14:paraId="57DD6552" w14:textId="77777777" w:rsidR="00B20881" w:rsidRDefault="00B20881" w:rsidP="00B20881">
      <w:pPr>
        <w:numPr>
          <w:ilvl w:val="0"/>
          <w:numId w:val="3"/>
        </w:numPr>
        <w:tabs>
          <w:tab w:val="left" w:pos="360"/>
        </w:tabs>
        <w:spacing w:line="0" w:lineRule="atLeast"/>
        <w:rPr>
          <w:sz w:val="22"/>
          <w:szCs w:val="22"/>
        </w:rPr>
      </w:pPr>
      <w:r w:rsidRPr="00B20881">
        <w:rPr>
          <w:sz w:val="22"/>
          <w:szCs w:val="22"/>
        </w:rPr>
        <w:t xml:space="preserve">Designed a CI/CD pipeline using Jenkins, Ansible, Docker, </w:t>
      </w:r>
      <w:proofErr w:type="gramStart"/>
      <w:r w:rsidRPr="00B20881">
        <w:rPr>
          <w:sz w:val="22"/>
          <w:szCs w:val="22"/>
        </w:rPr>
        <w:t>Helm</w:t>
      </w:r>
      <w:proofErr w:type="gramEnd"/>
      <w:r w:rsidRPr="00B20881">
        <w:rPr>
          <w:sz w:val="22"/>
          <w:szCs w:val="22"/>
        </w:rPr>
        <w:t xml:space="preserve"> and Kubernetes.</w:t>
      </w:r>
    </w:p>
    <w:p w14:paraId="6384DE2E" w14:textId="77777777" w:rsidR="000F1809" w:rsidRPr="00B20881" w:rsidRDefault="00B20881" w:rsidP="00B20881">
      <w:pPr>
        <w:numPr>
          <w:ilvl w:val="0"/>
          <w:numId w:val="3"/>
        </w:numPr>
        <w:tabs>
          <w:tab w:val="left" w:pos="360"/>
        </w:tabs>
        <w:spacing w:line="0" w:lineRule="atLeast"/>
        <w:rPr>
          <w:sz w:val="22"/>
          <w:szCs w:val="22"/>
        </w:rPr>
      </w:pPr>
      <w:r w:rsidRPr="00B20881">
        <w:rPr>
          <w:sz w:val="22"/>
          <w:szCs w:val="22"/>
        </w:rPr>
        <w:t xml:space="preserve">Provided </w:t>
      </w:r>
      <w:proofErr w:type="spellStart"/>
      <w:r w:rsidRPr="00B20881">
        <w:rPr>
          <w:sz w:val="22"/>
          <w:szCs w:val="22"/>
        </w:rPr>
        <w:t>Devops</w:t>
      </w:r>
      <w:proofErr w:type="spellEnd"/>
      <w:r w:rsidRPr="00B20881">
        <w:rPr>
          <w:sz w:val="22"/>
          <w:szCs w:val="22"/>
        </w:rPr>
        <w:t xml:space="preserve"> of highly agile environment (Flex, </w:t>
      </w:r>
      <w:proofErr w:type="spellStart"/>
      <w:r>
        <w:rPr>
          <w:sz w:val="22"/>
          <w:szCs w:val="22"/>
        </w:rPr>
        <w:t>NodeJs</w:t>
      </w:r>
      <w:proofErr w:type="spellEnd"/>
      <w:r>
        <w:rPr>
          <w:sz w:val="22"/>
          <w:szCs w:val="22"/>
        </w:rPr>
        <w:t xml:space="preserve">, </w:t>
      </w:r>
      <w:r w:rsidR="005F1916">
        <w:rPr>
          <w:sz w:val="22"/>
          <w:szCs w:val="22"/>
        </w:rPr>
        <w:t>Spring</w:t>
      </w:r>
      <w:r w:rsidRPr="00B20881">
        <w:rPr>
          <w:sz w:val="22"/>
          <w:szCs w:val="22"/>
        </w:rPr>
        <w:t>) with a focus on</w:t>
      </w:r>
      <w:r>
        <w:rPr>
          <w:sz w:val="22"/>
          <w:szCs w:val="22"/>
        </w:rPr>
        <w:t xml:space="preserve"> </w:t>
      </w:r>
      <w:r w:rsidRPr="00B20881">
        <w:rPr>
          <w:sz w:val="22"/>
          <w:szCs w:val="22"/>
        </w:rPr>
        <w:t>c</w:t>
      </w:r>
      <w:r w:rsidR="002F1DD4">
        <w:rPr>
          <w:sz w:val="22"/>
          <w:szCs w:val="22"/>
        </w:rPr>
        <w:t>ollaborative development using G</w:t>
      </w:r>
      <w:r w:rsidRPr="00B20881">
        <w:rPr>
          <w:sz w:val="22"/>
          <w:szCs w:val="22"/>
        </w:rPr>
        <w:t>it Enterprise version control, Jira.</w:t>
      </w:r>
    </w:p>
    <w:p w14:paraId="7B4C75B5" w14:textId="77777777" w:rsidR="00B20881" w:rsidRDefault="00B20881" w:rsidP="00046F6D">
      <w:pPr>
        <w:tabs>
          <w:tab w:val="left" w:pos="360"/>
        </w:tabs>
        <w:spacing w:line="0" w:lineRule="atLeast"/>
        <w:rPr>
          <w:rFonts w:asciiTheme="minorHAnsi" w:eastAsia="Symbol" w:hAnsiTheme="minorHAnsi" w:cstheme="minorHAnsi"/>
          <w:sz w:val="22"/>
          <w:szCs w:val="22"/>
        </w:rPr>
      </w:pPr>
    </w:p>
    <w:p w14:paraId="3F4C8947" w14:textId="6BE503BB" w:rsidR="00046F6D" w:rsidRDefault="00EE3F4D" w:rsidP="00046F6D">
      <w:pPr>
        <w:tabs>
          <w:tab w:val="left" w:pos="360"/>
        </w:tabs>
        <w:spacing w:line="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Etisalat</w:t>
      </w:r>
      <w:r w:rsidR="000F1809" w:rsidRPr="00046F6D">
        <w:rPr>
          <w:b/>
          <w:sz w:val="22"/>
          <w:szCs w:val="22"/>
        </w:rPr>
        <w:t xml:space="preserve">, </w:t>
      </w:r>
      <w:r>
        <w:rPr>
          <w:b/>
          <w:sz w:val="22"/>
          <w:szCs w:val="22"/>
        </w:rPr>
        <w:t>Nigeria</w:t>
      </w:r>
      <w:r w:rsidR="000F1809" w:rsidRPr="00046F6D">
        <w:rPr>
          <w:b/>
          <w:sz w:val="22"/>
          <w:szCs w:val="22"/>
        </w:rPr>
        <w:t xml:space="preserve">                                            </w:t>
      </w:r>
      <w:r w:rsidR="00380437">
        <w:rPr>
          <w:b/>
          <w:sz w:val="22"/>
          <w:szCs w:val="22"/>
        </w:rPr>
        <w:t xml:space="preserve"> </w:t>
      </w:r>
      <w:r w:rsidR="0058389E">
        <w:rPr>
          <w:b/>
          <w:sz w:val="22"/>
          <w:szCs w:val="22"/>
        </w:rPr>
        <w:t xml:space="preserve">            </w:t>
      </w:r>
      <w:r w:rsidR="002F1DD4">
        <w:rPr>
          <w:b/>
          <w:sz w:val="22"/>
          <w:szCs w:val="22"/>
        </w:rPr>
        <w:t xml:space="preserve">     </w:t>
      </w:r>
      <w:r w:rsidR="000338F0">
        <w:rPr>
          <w:b/>
          <w:sz w:val="22"/>
          <w:szCs w:val="22"/>
        </w:rPr>
        <w:t xml:space="preserve">          </w:t>
      </w:r>
      <w:r>
        <w:rPr>
          <w:b/>
          <w:sz w:val="22"/>
          <w:szCs w:val="22"/>
        </w:rPr>
        <w:t xml:space="preserve">                               </w:t>
      </w:r>
      <w:r w:rsidR="000338F0">
        <w:rPr>
          <w:b/>
          <w:sz w:val="22"/>
          <w:szCs w:val="22"/>
        </w:rPr>
        <w:t xml:space="preserve"> </w:t>
      </w:r>
      <w:r w:rsidR="00B6038B">
        <w:rPr>
          <w:b/>
          <w:sz w:val="22"/>
          <w:szCs w:val="22"/>
        </w:rPr>
        <w:t xml:space="preserve">  Dec</w:t>
      </w:r>
      <w:r w:rsidR="000338F0">
        <w:rPr>
          <w:b/>
          <w:sz w:val="22"/>
          <w:szCs w:val="22"/>
        </w:rPr>
        <w:t xml:space="preserve"> 201</w:t>
      </w:r>
      <w:r w:rsidR="00B6038B">
        <w:rPr>
          <w:b/>
          <w:sz w:val="22"/>
          <w:szCs w:val="22"/>
        </w:rPr>
        <w:t>2</w:t>
      </w:r>
      <w:r w:rsidR="00453363" w:rsidRPr="00046F6D">
        <w:rPr>
          <w:b/>
          <w:sz w:val="22"/>
          <w:szCs w:val="22"/>
        </w:rPr>
        <w:t xml:space="preserve"> </w:t>
      </w:r>
      <w:r w:rsidR="00F83414" w:rsidRPr="00046F6D">
        <w:rPr>
          <w:b/>
          <w:sz w:val="22"/>
          <w:szCs w:val="22"/>
        </w:rPr>
        <w:t>–</w:t>
      </w:r>
      <w:r w:rsidR="00F83414">
        <w:rPr>
          <w:b/>
          <w:sz w:val="22"/>
          <w:szCs w:val="22"/>
        </w:rPr>
        <w:t xml:space="preserve"> </w:t>
      </w:r>
      <w:r w:rsidR="00B6038B">
        <w:rPr>
          <w:b/>
          <w:sz w:val="22"/>
          <w:szCs w:val="22"/>
        </w:rPr>
        <w:t>Jan</w:t>
      </w:r>
      <w:r w:rsidR="000F1809" w:rsidRPr="00046F6D">
        <w:rPr>
          <w:b/>
          <w:sz w:val="22"/>
          <w:szCs w:val="22"/>
        </w:rPr>
        <w:t xml:space="preserve"> 2015</w:t>
      </w:r>
    </w:p>
    <w:p w14:paraId="763B519D" w14:textId="5C14EA90" w:rsidR="000F1809" w:rsidRDefault="00B6038B" w:rsidP="00046F6D">
      <w:pPr>
        <w:tabs>
          <w:tab w:val="left" w:pos="360"/>
        </w:tabs>
        <w:spacing w:line="0" w:lineRule="atLeast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Business Development </w:t>
      </w:r>
      <w:proofErr w:type="spellStart"/>
      <w:r>
        <w:rPr>
          <w:b/>
          <w:i/>
          <w:sz w:val="22"/>
          <w:szCs w:val="22"/>
        </w:rPr>
        <w:t>Manager</w:t>
      </w:r>
      <w:r w:rsidR="009D21A1">
        <w:rPr>
          <w:b/>
          <w:i/>
          <w:sz w:val="22"/>
          <w:szCs w:val="22"/>
        </w:rPr>
        <w:t>r</w:t>
      </w:r>
      <w:proofErr w:type="spellEnd"/>
    </w:p>
    <w:p w14:paraId="5CB6F8A8" w14:textId="77777777" w:rsidR="009D21A1" w:rsidRDefault="009D21A1" w:rsidP="009D21A1">
      <w:pPr>
        <w:numPr>
          <w:ilvl w:val="0"/>
          <w:numId w:val="5"/>
        </w:numPr>
        <w:tabs>
          <w:tab w:val="left" w:pos="360"/>
        </w:tabs>
        <w:spacing w:line="0" w:lineRule="atLeast"/>
        <w:ind w:left="360" w:hanging="360"/>
        <w:rPr>
          <w:rFonts w:ascii="Symbol" w:eastAsia="Symbol" w:hAnsi="Symbol"/>
          <w:sz w:val="22"/>
          <w:szCs w:val="22"/>
        </w:rPr>
      </w:pPr>
      <w:r>
        <w:rPr>
          <w:sz w:val="22"/>
          <w:szCs w:val="22"/>
        </w:rPr>
        <w:t xml:space="preserve">Provide project coordination and assist project managers from development, planning, execution as well as post implementation for projects </w:t>
      </w:r>
    </w:p>
    <w:p w14:paraId="726E3259" w14:textId="77777777" w:rsidR="009D21A1" w:rsidRDefault="009D21A1" w:rsidP="009D21A1">
      <w:pPr>
        <w:numPr>
          <w:ilvl w:val="0"/>
          <w:numId w:val="5"/>
        </w:numPr>
        <w:tabs>
          <w:tab w:val="left" w:pos="360"/>
        </w:tabs>
        <w:spacing w:line="0" w:lineRule="atLeast"/>
        <w:ind w:left="360" w:hanging="360"/>
        <w:rPr>
          <w:rFonts w:ascii="Symbol" w:eastAsia="Symbol" w:hAnsi="Symbol"/>
          <w:sz w:val="22"/>
          <w:szCs w:val="22"/>
        </w:rPr>
      </w:pPr>
      <w:r>
        <w:rPr>
          <w:rFonts w:asciiTheme="minorHAnsi" w:eastAsia="Symbol" w:hAnsiTheme="minorHAnsi" w:cstheme="minorHAnsi"/>
          <w:sz w:val="22"/>
          <w:szCs w:val="22"/>
        </w:rPr>
        <w:t>Identify and document risks/issues, which may create future problems or crisis for operations and make appropriate recommendations</w:t>
      </w:r>
    </w:p>
    <w:p w14:paraId="088E8110" w14:textId="77777777" w:rsidR="009D21A1" w:rsidRDefault="009D21A1" w:rsidP="009D21A1">
      <w:pPr>
        <w:numPr>
          <w:ilvl w:val="0"/>
          <w:numId w:val="5"/>
        </w:numPr>
        <w:tabs>
          <w:tab w:val="left" w:pos="360"/>
        </w:tabs>
        <w:spacing w:line="0" w:lineRule="atLeast"/>
        <w:ind w:left="360" w:hanging="360"/>
        <w:rPr>
          <w:rFonts w:ascii="Symbol" w:eastAsia="Symbol" w:hAnsi="Symbol"/>
          <w:sz w:val="22"/>
          <w:szCs w:val="22"/>
        </w:rPr>
      </w:pPr>
      <w:r>
        <w:rPr>
          <w:rFonts w:asciiTheme="minorHAnsi" w:eastAsia="Symbol" w:hAnsiTheme="minorHAnsi" w:cstheme="minorHAnsi"/>
          <w:sz w:val="22"/>
          <w:szCs w:val="22"/>
        </w:rPr>
        <w:t xml:space="preserve">Liaise with internal operational departments </w:t>
      </w:r>
      <w:proofErr w:type="gramStart"/>
      <w:r>
        <w:rPr>
          <w:rFonts w:asciiTheme="minorHAnsi" w:eastAsia="Symbol" w:hAnsiTheme="minorHAnsi" w:cstheme="minorHAnsi"/>
          <w:sz w:val="22"/>
          <w:szCs w:val="22"/>
        </w:rPr>
        <w:t>e.g.</w:t>
      </w:r>
      <w:proofErr w:type="gramEnd"/>
      <w:r>
        <w:rPr>
          <w:rFonts w:asciiTheme="minorHAnsi" w:eastAsia="Symbol" w:hAnsiTheme="minorHAnsi" w:cstheme="minorHAnsi"/>
          <w:sz w:val="22"/>
          <w:szCs w:val="22"/>
        </w:rPr>
        <w:t xml:space="preserve"> Sales, Marketing, Product, Customer Service, and Logistics, as well as external stakeholders e.g. MasterCard, Vis</w:t>
      </w:r>
      <w:r w:rsidR="00903E85">
        <w:rPr>
          <w:rFonts w:asciiTheme="minorHAnsi" w:eastAsia="Symbol" w:hAnsiTheme="minorHAnsi" w:cstheme="minorHAnsi"/>
          <w:sz w:val="22"/>
          <w:szCs w:val="22"/>
        </w:rPr>
        <w:t>a, Amex, Financial Institutions</w:t>
      </w:r>
      <w:r>
        <w:rPr>
          <w:rFonts w:asciiTheme="minorHAnsi" w:eastAsia="Symbol" w:hAnsiTheme="minorHAnsi" w:cstheme="minorHAnsi"/>
          <w:sz w:val="22"/>
          <w:szCs w:val="22"/>
        </w:rPr>
        <w:t xml:space="preserve"> </w:t>
      </w:r>
    </w:p>
    <w:p w14:paraId="5DF9F8AF" w14:textId="77777777" w:rsidR="009D21A1" w:rsidRDefault="009D21A1" w:rsidP="009D21A1">
      <w:pPr>
        <w:numPr>
          <w:ilvl w:val="0"/>
          <w:numId w:val="5"/>
        </w:numPr>
        <w:tabs>
          <w:tab w:val="left" w:pos="360"/>
        </w:tabs>
        <w:spacing w:line="0" w:lineRule="atLeast"/>
        <w:ind w:left="360" w:hanging="360"/>
        <w:rPr>
          <w:rFonts w:ascii="Symbol" w:eastAsia="Symbol" w:hAnsi="Symbol"/>
          <w:sz w:val="22"/>
          <w:szCs w:val="22"/>
        </w:rPr>
      </w:pPr>
      <w:r>
        <w:rPr>
          <w:sz w:val="22"/>
          <w:szCs w:val="22"/>
        </w:rPr>
        <w:t xml:space="preserve">Analyze and create workflow processes within Canadian line of business for each assigned project </w:t>
      </w:r>
    </w:p>
    <w:p w14:paraId="59C6426A" w14:textId="77777777" w:rsidR="009D21A1" w:rsidRDefault="009D21A1" w:rsidP="009D21A1">
      <w:pPr>
        <w:numPr>
          <w:ilvl w:val="0"/>
          <w:numId w:val="5"/>
        </w:numPr>
        <w:tabs>
          <w:tab w:val="left" w:pos="360"/>
        </w:tabs>
        <w:spacing w:line="0" w:lineRule="atLeast"/>
        <w:ind w:left="360" w:hanging="360"/>
        <w:rPr>
          <w:rFonts w:ascii="Symbol" w:eastAsia="Symbol" w:hAnsi="Symbol"/>
          <w:sz w:val="22"/>
          <w:szCs w:val="22"/>
        </w:rPr>
      </w:pPr>
      <w:r>
        <w:rPr>
          <w:sz w:val="22"/>
          <w:szCs w:val="22"/>
        </w:rPr>
        <w:t>Track progress of projects and manage schedule for assigned resources</w:t>
      </w:r>
    </w:p>
    <w:p w14:paraId="25EECB7B" w14:textId="77777777" w:rsidR="009D21A1" w:rsidRDefault="009D21A1" w:rsidP="009D21A1">
      <w:pPr>
        <w:numPr>
          <w:ilvl w:val="0"/>
          <w:numId w:val="5"/>
        </w:numPr>
        <w:tabs>
          <w:tab w:val="left" w:pos="360"/>
        </w:tabs>
        <w:spacing w:line="0" w:lineRule="atLeast"/>
        <w:ind w:left="360" w:hanging="360"/>
        <w:rPr>
          <w:rFonts w:ascii="Symbol" w:eastAsia="Symbol" w:hAnsi="Symbol"/>
          <w:sz w:val="22"/>
          <w:szCs w:val="22"/>
        </w:rPr>
      </w:pPr>
      <w:r>
        <w:rPr>
          <w:sz w:val="22"/>
          <w:szCs w:val="22"/>
        </w:rPr>
        <w:t>Gather lessons learnt and handle project documentation, liaising with relevant stakeholders and internal departments, using data gathering tools such as anonymous surveys.</w:t>
      </w:r>
    </w:p>
    <w:p w14:paraId="5500E188" w14:textId="77777777" w:rsidR="009D21A1" w:rsidRDefault="009D21A1" w:rsidP="009D21A1">
      <w:pPr>
        <w:numPr>
          <w:ilvl w:val="0"/>
          <w:numId w:val="5"/>
        </w:numPr>
        <w:tabs>
          <w:tab w:val="left" w:pos="360"/>
        </w:tabs>
        <w:spacing w:line="0" w:lineRule="atLeast"/>
        <w:ind w:left="360" w:hanging="360"/>
        <w:rPr>
          <w:rFonts w:ascii="Symbol" w:eastAsia="Symbol" w:hAnsi="Symbol"/>
          <w:sz w:val="22"/>
          <w:szCs w:val="22"/>
        </w:rPr>
      </w:pPr>
      <w:r>
        <w:rPr>
          <w:sz w:val="22"/>
          <w:szCs w:val="22"/>
        </w:rPr>
        <w:t>Conduct training for select internal departments on select new procedures and programs</w:t>
      </w:r>
      <w:r>
        <w:rPr>
          <w:rFonts w:asciiTheme="minorHAnsi" w:eastAsia="Symbol" w:hAnsiTheme="minorHAnsi" w:cstheme="minorHAnsi"/>
          <w:sz w:val="22"/>
          <w:szCs w:val="22"/>
        </w:rPr>
        <w:t xml:space="preserve"> </w:t>
      </w:r>
    </w:p>
    <w:p w14:paraId="1DD912EC" w14:textId="77777777" w:rsidR="009D21A1" w:rsidRDefault="009D21A1" w:rsidP="009D21A1">
      <w:pPr>
        <w:numPr>
          <w:ilvl w:val="0"/>
          <w:numId w:val="5"/>
        </w:numPr>
        <w:tabs>
          <w:tab w:val="left" w:pos="360"/>
        </w:tabs>
        <w:spacing w:line="0" w:lineRule="atLeast"/>
        <w:ind w:left="360" w:hanging="360"/>
        <w:rPr>
          <w:rFonts w:ascii="Symbol" w:eastAsia="Symbol" w:hAnsi="Symbol"/>
          <w:sz w:val="22"/>
          <w:szCs w:val="22"/>
        </w:rPr>
      </w:pPr>
      <w:r>
        <w:rPr>
          <w:rFonts w:asciiTheme="minorHAnsi" w:eastAsia="Symbol" w:hAnsiTheme="minorHAnsi" w:cstheme="minorHAnsi"/>
          <w:sz w:val="22"/>
          <w:szCs w:val="22"/>
        </w:rPr>
        <w:t xml:space="preserve">Facilitate cross functional meetings </w:t>
      </w:r>
      <w:proofErr w:type="gramStart"/>
      <w:r>
        <w:rPr>
          <w:rFonts w:asciiTheme="minorHAnsi" w:eastAsia="Symbol" w:hAnsiTheme="minorHAnsi" w:cstheme="minorHAnsi"/>
          <w:sz w:val="22"/>
          <w:szCs w:val="22"/>
        </w:rPr>
        <w:t>and  provide</w:t>
      </w:r>
      <w:proofErr w:type="gramEnd"/>
      <w:r>
        <w:rPr>
          <w:rFonts w:asciiTheme="minorHAnsi" w:eastAsia="Symbol" w:hAnsiTheme="minorHAnsi" w:cstheme="minorHAnsi"/>
          <w:sz w:val="22"/>
          <w:szCs w:val="22"/>
        </w:rPr>
        <w:t xml:space="preserve"> periodic project  status updates </w:t>
      </w:r>
    </w:p>
    <w:p w14:paraId="2BB7AC85" w14:textId="77777777" w:rsidR="004A539D" w:rsidRDefault="004A539D" w:rsidP="000F1809">
      <w:pPr>
        <w:spacing w:line="0" w:lineRule="atLeast"/>
        <w:rPr>
          <w:b/>
          <w:sz w:val="22"/>
          <w:szCs w:val="22"/>
        </w:rPr>
      </w:pPr>
    </w:p>
    <w:p w14:paraId="40623A6A" w14:textId="77777777" w:rsidR="000F1809" w:rsidRDefault="000F1809" w:rsidP="000F1809">
      <w:pPr>
        <w:spacing w:line="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EDUCATION/CERTIFICATIONS</w:t>
      </w:r>
    </w:p>
    <w:p w14:paraId="1367D505" w14:textId="77777777" w:rsidR="000F1809" w:rsidRDefault="000F1809" w:rsidP="000F1809">
      <w:pPr>
        <w:spacing w:line="20" w:lineRule="exact"/>
        <w:rPr>
          <w:rFonts w:ascii="Times New Roman" w:eastAsia="Times New Roman" w:hAnsi="Times New Roman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BC979D9" wp14:editId="0B545267">
            <wp:simplePos x="0" y="0"/>
            <wp:positionH relativeFrom="column">
              <wp:posOffset>-17145</wp:posOffset>
            </wp:positionH>
            <wp:positionV relativeFrom="paragraph">
              <wp:posOffset>15875</wp:posOffset>
            </wp:positionV>
            <wp:extent cx="5981065" cy="88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63D27F" w14:textId="76F54296" w:rsidR="00046F6D" w:rsidRDefault="0058389E" w:rsidP="000F1809">
      <w:pPr>
        <w:spacing w:line="232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                                    </w:t>
      </w:r>
    </w:p>
    <w:p w14:paraId="354CAD63" w14:textId="3C6C32F4" w:rsidR="000F1809" w:rsidRPr="00203AC3" w:rsidRDefault="00DC5B96" w:rsidP="000F1809">
      <w:pPr>
        <w:spacing w:line="232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INTERNATIONAL BUSINESS </w:t>
      </w:r>
      <w:r w:rsidR="000F1809">
        <w:rPr>
          <w:b/>
          <w:sz w:val="22"/>
          <w:szCs w:val="22"/>
        </w:rPr>
        <w:t>MANAGEMENT CERTIFICATE</w:t>
      </w:r>
      <w:r w:rsidR="000F1809">
        <w:rPr>
          <w:b/>
          <w:i/>
          <w:sz w:val="22"/>
          <w:szCs w:val="22"/>
        </w:rPr>
        <w:t xml:space="preserve">          </w:t>
      </w:r>
      <w:r>
        <w:rPr>
          <w:b/>
          <w:i/>
          <w:sz w:val="22"/>
          <w:szCs w:val="22"/>
        </w:rPr>
        <w:t xml:space="preserve">                      </w:t>
      </w:r>
      <w:r w:rsidR="000F1809">
        <w:rPr>
          <w:b/>
          <w:sz w:val="22"/>
          <w:szCs w:val="22"/>
        </w:rPr>
        <w:t>September 201</w:t>
      </w:r>
      <w:r>
        <w:rPr>
          <w:b/>
          <w:sz w:val="22"/>
          <w:szCs w:val="22"/>
        </w:rPr>
        <w:t>5</w:t>
      </w:r>
      <w:r w:rsidR="000F1809">
        <w:rPr>
          <w:b/>
          <w:sz w:val="22"/>
          <w:szCs w:val="22"/>
        </w:rPr>
        <w:t xml:space="preserve"> – April 201</w:t>
      </w:r>
      <w:r>
        <w:rPr>
          <w:b/>
          <w:sz w:val="22"/>
          <w:szCs w:val="22"/>
        </w:rPr>
        <w:t>6</w:t>
      </w:r>
    </w:p>
    <w:p w14:paraId="59A47433" w14:textId="77777777" w:rsidR="000F1809" w:rsidRDefault="00E952CF" w:rsidP="000F1809">
      <w:pPr>
        <w:spacing w:line="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Seneca College, Toronto, ON</w:t>
      </w:r>
      <w:r w:rsidR="000F1809">
        <w:rPr>
          <w:b/>
          <w:sz w:val="22"/>
          <w:szCs w:val="22"/>
        </w:rPr>
        <w:t xml:space="preserve">                                                  </w:t>
      </w:r>
    </w:p>
    <w:p w14:paraId="150A9C13" w14:textId="77777777" w:rsidR="000F1809" w:rsidRDefault="000F1809" w:rsidP="000F1809">
      <w:pPr>
        <w:spacing w:line="0" w:lineRule="atLeast"/>
        <w:rPr>
          <w:b/>
          <w:sz w:val="22"/>
          <w:szCs w:val="22"/>
        </w:rPr>
      </w:pPr>
    </w:p>
    <w:p w14:paraId="53124CAF" w14:textId="7E643106" w:rsidR="000F1809" w:rsidRDefault="00DC5B96" w:rsidP="000F1809">
      <w:pPr>
        <w:spacing w:line="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MBA (</w:t>
      </w:r>
      <w:proofErr w:type="gramStart"/>
      <w:r>
        <w:rPr>
          <w:b/>
          <w:sz w:val="22"/>
          <w:szCs w:val="22"/>
        </w:rPr>
        <w:t>FINANCE)</w:t>
      </w:r>
      <w:r w:rsidR="000F1809">
        <w:rPr>
          <w:b/>
          <w:sz w:val="22"/>
          <w:szCs w:val="22"/>
        </w:rPr>
        <w:t xml:space="preserve">   </w:t>
      </w:r>
      <w:proofErr w:type="gramEnd"/>
      <w:r w:rsidR="000F1809">
        <w:rPr>
          <w:b/>
          <w:sz w:val="22"/>
          <w:szCs w:val="22"/>
        </w:rPr>
        <w:t xml:space="preserve">                                                    </w:t>
      </w:r>
      <w:r>
        <w:rPr>
          <w:b/>
          <w:sz w:val="22"/>
          <w:szCs w:val="22"/>
        </w:rPr>
        <w:t xml:space="preserve">                                                  </w:t>
      </w:r>
      <w:r w:rsidR="000F1809">
        <w:rPr>
          <w:b/>
          <w:sz w:val="22"/>
          <w:szCs w:val="22"/>
        </w:rPr>
        <w:t xml:space="preserve"> </w:t>
      </w:r>
      <w:r w:rsidR="00914381">
        <w:rPr>
          <w:b/>
          <w:sz w:val="22"/>
          <w:szCs w:val="22"/>
        </w:rPr>
        <w:t xml:space="preserve">   </w:t>
      </w:r>
      <w:r w:rsidR="00983CD8">
        <w:rPr>
          <w:b/>
          <w:sz w:val="22"/>
          <w:szCs w:val="22"/>
        </w:rPr>
        <w:t>Aug</w:t>
      </w:r>
      <w:r w:rsidR="000F1809">
        <w:rPr>
          <w:b/>
          <w:sz w:val="22"/>
          <w:szCs w:val="22"/>
        </w:rPr>
        <w:t xml:space="preserve"> 201</w:t>
      </w:r>
      <w:r w:rsidR="00983CD8">
        <w:rPr>
          <w:b/>
          <w:sz w:val="22"/>
          <w:szCs w:val="22"/>
        </w:rPr>
        <w:t>0</w:t>
      </w:r>
      <w:r w:rsidR="000F1809">
        <w:rPr>
          <w:b/>
          <w:sz w:val="22"/>
          <w:szCs w:val="22"/>
        </w:rPr>
        <w:t xml:space="preserve"> – </w:t>
      </w:r>
      <w:r w:rsidR="00983CD8">
        <w:rPr>
          <w:b/>
          <w:sz w:val="22"/>
          <w:szCs w:val="22"/>
        </w:rPr>
        <w:t>Nov</w:t>
      </w:r>
      <w:r w:rsidR="000F1809">
        <w:rPr>
          <w:b/>
          <w:sz w:val="22"/>
          <w:szCs w:val="22"/>
        </w:rPr>
        <w:t xml:space="preserve"> 201</w:t>
      </w:r>
      <w:r w:rsidR="00983CD8">
        <w:rPr>
          <w:b/>
          <w:sz w:val="22"/>
          <w:szCs w:val="22"/>
        </w:rPr>
        <w:t>2</w:t>
      </w:r>
    </w:p>
    <w:p w14:paraId="0014AFDE" w14:textId="23CD3D00" w:rsidR="00903E85" w:rsidRDefault="00983CD8" w:rsidP="000F00AE">
      <w:pPr>
        <w:spacing w:line="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Ladoke Akintola University</w:t>
      </w:r>
    </w:p>
    <w:p w14:paraId="34AB8668" w14:textId="77777777" w:rsidR="00903E85" w:rsidRDefault="00903E85" w:rsidP="000F00AE">
      <w:pPr>
        <w:spacing w:line="0" w:lineRule="atLeast"/>
        <w:rPr>
          <w:b/>
          <w:sz w:val="22"/>
          <w:szCs w:val="22"/>
        </w:rPr>
      </w:pPr>
    </w:p>
    <w:p w14:paraId="33500472" w14:textId="69ED54E2" w:rsidR="000F00AE" w:rsidRDefault="004A09AB" w:rsidP="000F00AE">
      <w:pPr>
        <w:spacing w:line="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BSC </w:t>
      </w:r>
      <w:r w:rsidR="00DD2EBF">
        <w:rPr>
          <w:b/>
          <w:sz w:val="22"/>
          <w:szCs w:val="22"/>
        </w:rPr>
        <w:t>Computer Science</w:t>
      </w:r>
      <w:r w:rsidR="000F00AE">
        <w:rPr>
          <w:b/>
          <w:sz w:val="22"/>
          <w:szCs w:val="22"/>
        </w:rPr>
        <w:t xml:space="preserve">                                                                                           </w:t>
      </w:r>
      <w:r w:rsidR="0058389E">
        <w:rPr>
          <w:b/>
          <w:sz w:val="22"/>
          <w:szCs w:val="22"/>
        </w:rPr>
        <w:t xml:space="preserve">    </w:t>
      </w:r>
      <w:r w:rsidR="00DC5B96">
        <w:rPr>
          <w:b/>
          <w:sz w:val="22"/>
          <w:szCs w:val="22"/>
        </w:rPr>
        <w:t xml:space="preserve">   Jun</w:t>
      </w:r>
      <w:r w:rsidR="000F00AE">
        <w:rPr>
          <w:b/>
          <w:sz w:val="22"/>
          <w:szCs w:val="22"/>
        </w:rPr>
        <w:t xml:space="preserve"> 200</w:t>
      </w:r>
      <w:r w:rsidR="00DC5B96">
        <w:rPr>
          <w:b/>
          <w:sz w:val="22"/>
          <w:szCs w:val="22"/>
        </w:rPr>
        <w:t>6</w:t>
      </w:r>
      <w:r w:rsidR="000F00AE">
        <w:rPr>
          <w:b/>
          <w:sz w:val="22"/>
          <w:szCs w:val="22"/>
        </w:rPr>
        <w:t xml:space="preserve"> – </w:t>
      </w:r>
      <w:r w:rsidR="00DC5B96">
        <w:rPr>
          <w:b/>
          <w:sz w:val="22"/>
          <w:szCs w:val="22"/>
        </w:rPr>
        <w:t>Mar</w:t>
      </w:r>
      <w:r w:rsidR="000F00AE">
        <w:rPr>
          <w:b/>
          <w:sz w:val="22"/>
          <w:szCs w:val="22"/>
        </w:rPr>
        <w:t xml:space="preserve"> 201</w:t>
      </w:r>
      <w:r w:rsidR="00DC5B96">
        <w:rPr>
          <w:b/>
          <w:sz w:val="22"/>
          <w:szCs w:val="22"/>
        </w:rPr>
        <w:t>0</w:t>
      </w:r>
    </w:p>
    <w:p w14:paraId="1FC76787" w14:textId="0944CA01" w:rsidR="00830419" w:rsidRDefault="004A09AB" w:rsidP="000F7CC7">
      <w:pPr>
        <w:spacing w:line="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University of Ado-Ekiti</w:t>
      </w:r>
    </w:p>
    <w:p w14:paraId="2F063FE3" w14:textId="1DCDB1CC" w:rsidR="004A09AB" w:rsidRDefault="004A09AB" w:rsidP="000F7CC7">
      <w:pPr>
        <w:spacing w:line="0" w:lineRule="atLeast"/>
        <w:rPr>
          <w:b/>
          <w:sz w:val="22"/>
          <w:szCs w:val="22"/>
        </w:rPr>
      </w:pPr>
    </w:p>
    <w:p w14:paraId="772A99C6" w14:textId="7A59E078" w:rsidR="004A09AB" w:rsidRDefault="004A09AB" w:rsidP="000F7CC7">
      <w:pPr>
        <w:spacing w:line="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AWS CERTIFIED SOLUTION ARCHITECT ASSOCIATE (UDEMY)</w:t>
      </w:r>
    </w:p>
    <w:p w14:paraId="650548C3" w14:textId="72BC0220" w:rsidR="004A09AB" w:rsidRDefault="004A09AB" w:rsidP="000F7CC7">
      <w:pPr>
        <w:spacing w:line="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KUBERNETES ADMINISTRATOR (LANDMARK METROPOLITAN UNIVERSITY)</w:t>
      </w:r>
    </w:p>
    <w:p w14:paraId="31AA87A0" w14:textId="1A54BF53" w:rsidR="004A09AB" w:rsidRPr="000F7CC7" w:rsidRDefault="004A09AB" w:rsidP="000F7CC7">
      <w:pPr>
        <w:spacing w:line="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CERTIFIED LINUX ADMINISTRATOR LPIC-1 (LANDMARK METROPOLITAN UNIVERSITY)</w:t>
      </w:r>
    </w:p>
    <w:sectPr w:rsidR="004A09AB" w:rsidRPr="000F7C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D2783" w14:textId="77777777" w:rsidR="00F03268" w:rsidRDefault="00F03268" w:rsidP="00914381">
      <w:r>
        <w:separator/>
      </w:r>
    </w:p>
  </w:endnote>
  <w:endnote w:type="continuationSeparator" w:id="0">
    <w:p w14:paraId="1BD5D4A7" w14:textId="77777777" w:rsidR="00F03268" w:rsidRDefault="00F03268" w:rsidP="00914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D414B" w14:textId="77777777" w:rsidR="00F03268" w:rsidRDefault="00F03268" w:rsidP="00914381">
      <w:r>
        <w:separator/>
      </w:r>
    </w:p>
  </w:footnote>
  <w:footnote w:type="continuationSeparator" w:id="0">
    <w:p w14:paraId="3D13D892" w14:textId="77777777" w:rsidR="00F03268" w:rsidRDefault="00F03268" w:rsidP="009143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9495CFE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0000003"/>
    <w:multiLevelType w:val="hybridMultilevel"/>
    <w:tmpl w:val="625558EC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0000005"/>
    <w:multiLevelType w:val="hybridMultilevel"/>
    <w:tmpl w:val="46E87CCC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30F720FF"/>
    <w:multiLevelType w:val="hybridMultilevel"/>
    <w:tmpl w:val="2A74FC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28425566">
    <w:abstractNumId w:val="0"/>
  </w:num>
  <w:num w:numId="2" w16cid:durableId="1092358765">
    <w:abstractNumId w:val="1"/>
  </w:num>
  <w:num w:numId="3" w16cid:durableId="152720793">
    <w:abstractNumId w:val="3"/>
  </w:num>
  <w:num w:numId="4" w16cid:durableId="1247575888">
    <w:abstractNumId w:val="2"/>
  </w:num>
  <w:num w:numId="5" w16cid:durableId="743452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809"/>
    <w:rsid w:val="000338F0"/>
    <w:rsid w:val="00046F6D"/>
    <w:rsid w:val="000B0A03"/>
    <w:rsid w:val="000F00AE"/>
    <w:rsid w:val="000F1809"/>
    <w:rsid w:val="000F31AB"/>
    <w:rsid w:val="000F7CC7"/>
    <w:rsid w:val="001A2764"/>
    <w:rsid w:val="00203AC3"/>
    <w:rsid w:val="0024050A"/>
    <w:rsid w:val="00293A73"/>
    <w:rsid w:val="002C08CF"/>
    <w:rsid w:val="002C1017"/>
    <w:rsid w:val="002E0A0A"/>
    <w:rsid w:val="002F1DD4"/>
    <w:rsid w:val="00307DBB"/>
    <w:rsid w:val="00330BAA"/>
    <w:rsid w:val="00380437"/>
    <w:rsid w:val="003860C4"/>
    <w:rsid w:val="00386C2C"/>
    <w:rsid w:val="00394F15"/>
    <w:rsid w:val="00453363"/>
    <w:rsid w:val="004A09AB"/>
    <w:rsid w:val="004A539D"/>
    <w:rsid w:val="005272BC"/>
    <w:rsid w:val="0058389E"/>
    <w:rsid w:val="005F1916"/>
    <w:rsid w:val="007C4576"/>
    <w:rsid w:val="007D3968"/>
    <w:rsid w:val="008273E3"/>
    <w:rsid w:val="00830419"/>
    <w:rsid w:val="008B4757"/>
    <w:rsid w:val="008D44C6"/>
    <w:rsid w:val="00903E85"/>
    <w:rsid w:val="00914381"/>
    <w:rsid w:val="009610DB"/>
    <w:rsid w:val="00983CD8"/>
    <w:rsid w:val="009D21A1"/>
    <w:rsid w:val="009E1782"/>
    <w:rsid w:val="00A5613D"/>
    <w:rsid w:val="00B20881"/>
    <w:rsid w:val="00B6038B"/>
    <w:rsid w:val="00BE58C3"/>
    <w:rsid w:val="00C46C03"/>
    <w:rsid w:val="00DC5B96"/>
    <w:rsid w:val="00DD2EBF"/>
    <w:rsid w:val="00DD4593"/>
    <w:rsid w:val="00E45960"/>
    <w:rsid w:val="00E952CF"/>
    <w:rsid w:val="00EC2B0F"/>
    <w:rsid w:val="00EC344C"/>
    <w:rsid w:val="00EE3F4D"/>
    <w:rsid w:val="00F03268"/>
    <w:rsid w:val="00F25CCC"/>
    <w:rsid w:val="00F433CC"/>
    <w:rsid w:val="00F83414"/>
    <w:rsid w:val="00FA381B"/>
    <w:rsid w:val="00FC4070"/>
    <w:rsid w:val="00FE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7732C7"/>
  <w15:docId w15:val="{5FE0B551-1175-4A73-A9E8-D3990C87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809"/>
    <w:pPr>
      <w:spacing w:after="0" w:line="240" w:lineRule="auto"/>
    </w:pPr>
    <w:rPr>
      <w:rFonts w:ascii="Calibri" w:eastAsia="Calibri" w:hAnsi="Calibri" w:cs="Arial"/>
      <w:sz w:val="20"/>
      <w:szCs w:val="2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F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7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1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oaolxxxxx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Bomaye</dc:creator>
  <cp:lastModifiedBy>Simon Legah</cp:lastModifiedBy>
  <cp:revision>2</cp:revision>
  <cp:lastPrinted>2022-03-04T18:43:00Z</cp:lastPrinted>
  <dcterms:created xsi:type="dcterms:W3CDTF">2022-05-13T08:21:00Z</dcterms:created>
  <dcterms:modified xsi:type="dcterms:W3CDTF">2022-05-13T08:21:00Z</dcterms:modified>
</cp:coreProperties>
</file>